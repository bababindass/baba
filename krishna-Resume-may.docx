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44B0" w14:textId="77777777" w:rsidR="009A31B0" w:rsidRPr="00260AC9" w:rsidRDefault="005252F0" w:rsidP="0084198A">
      <w:pPr>
        <w:ind w:left="7740" w:hanging="18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66BB75" wp14:editId="0B323C4B">
            <wp:simplePos x="0" y="0"/>
            <wp:positionH relativeFrom="column">
              <wp:posOffset>4554746</wp:posOffset>
            </wp:positionH>
            <wp:positionV relativeFrom="paragraph">
              <wp:posOffset>-77638</wp:posOffset>
            </wp:positionV>
            <wp:extent cx="1259457" cy="12594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rik.Web.UI.WebResou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456" cy="1259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F029C" w14:textId="77777777" w:rsidR="00E0497C" w:rsidRPr="00260AC9" w:rsidRDefault="00E0497C" w:rsidP="0084198A">
      <w:pPr>
        <w:jc w:val="both"/>
        <w:rPr>
          <w:rFonts w:asciiTheme="minorHAnsi" w:hAnsiTheme="minorHAnsi"/>
          <w:sz w:val="28"/>
          <w:szCs w:val="28"/>
        </w:rPr>
      </w:pPr>
    </w:p>
    <w:p w14:paraId="47B3D916" w14:textId="77777777" w:rsidR="009A31B0" w:rsidRPr="00260AC9" w:rsidRDefault="00D05B48" w:rsidP="0084198A">
      <w:pPr>
        <w:pStyle w:val="Subtitle"/>
        <w:jc w:val="both"/>
        <w:rPr>
          <w:rStyle w:val="Strong"/>
          <w:rFonts w:asciiTheme="minorHAnsi" w:hAnsiTheme="minorHAnsi" w:cs="Times New Roman"/>
          <w:i w:val="0"/>
          <w:color w:val="auto"/>
          <w:sz w:val="36"/>
        </w:rPr>
      </w:pPr>
      <w:r>
        <w:rPr>
          <w:rStyle w:val="Strong"/>
          <w:rFonts w:asciiTheme="minorHAnsi" w:hAnsiTheme="minorHAnsi" w:cs="Times New Roman"/>
          <w:i w:val="0"/>
          <w:color w:val="auto"/>
          <w:sz w:val="36"/>
        </w:rPr>
        <w:t>Krishna Kumar Yadav</w:t>
      </w:r>
    </w:p>
    <w:p w14:paraId="599C0698" w14:textId="77777777" w:rsidR="009A31B0" w:rsidRPr="00260AC9" w:rsidRDefault="00014988" w:rsidP="0084198A">
      <w:pPr>
        <w:pStyle w:val="Subtitle"/>
        <w:jc w:val="both"/>
        <w:rPr>
          <w:rStyle w:val="Strong"/>
          <w:rFonts w:asciiTheme="minorHAnsi" w:hAnsiTheme="minorHAnsi" w:cs="Times New Roman"/>
          <w:b w:val="0"/>
          <w:i w:val="0"/>
          <w:color w:val="auto"/>
        </w:rPr>
      </w:pPr>
      <w:r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>Contact</w:t>
      </w:r>
      <w:r w:rsidR="009A31B0"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 xml:space="preserve"> No.</w:t>
      </w:r>
      <w:r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>:</w:t>
      </w:r>
      <w:r w:rsidR="00184B4D"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 xml:space="preserve">  </w:t>
      </w:r>
      <w:r w:rsidR="00A16C25"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>+91</w:t>
      </w:r>
      <w:r w:rsidR="007E41B7">
        <w:rPr>
          <w:rStyle w:val="Strong"/>
          <w:rFonts w:asciiTheme="minorHAnsi" w:hAnsiTheme="minorHAnsi" w:cs="Times New Roman"/>
          <w:b w:val="0"/>
          <w:i w:val="0"/>
          <w:color w:val="auto"/>
        </w:rPr>
        <w:t>-</w:t>
      </w:r>
      <w:r w:rsidR="003627BE">
        <w:rPr>
          <w:rStyle w:val="Strong"/>
          <w:rFonts w:asciiTheme="minorHAnsi" w:hAnsiTheme="minorHAnsi" w:cs="Times New Roman"/>
          <w:b w:val="0"/>
          <w:i w:val="0"/>
          <w:color w:val="auto"/>
        </w:rPr>
        <w:t>961-127</w:t>
      </w:r>
      <w:r w:rsidR="007E41B7">
        <w:rPr>
          <w:rStyle w:val="Strong"/>
          <w:rFonts w:asciiTheme="minorHAnsi" w:hAnsiTheme="minorHAnsi" w:cs="Times New Roman"/>
          <w:b w:val="0"/>
          <w:i w:val="0"/>
          <w:color w:val="auto"/>
        </w:rPr>
        <w:t>-</w:t>
      </w:r>
      <w:r w:rsidR="003627BE">
        <w:rPr>
          <w:rStyle w:val="Strong"/>
          <w:rFonts w:asciiTheme="minorHAnsi" w:hAnsiTheme="minorHAnsi" w:cs="Times New Roman"/>
          <w:b w:val="0"/>
          <w:i w:val="0"/>
          <w:color w:val="auto"/>
        </w:rPr>
        <w:t>4444</w:t>
      </w:r>
    </w:p>
    <w:p w14:paraId="51B5DABF" w14:textId="77777777" w:rsidR="009A31B0" w:rsidRPr="00260AC9" w:rsidRDefault="009A31B0" w:rsidP="0084198A">
      <w:pPr>
        <w:pStyle w:val="Subtitle"/>
        <w:jc w:val="both"/>
        <w:rPr>
          <w:rStyle w:val="Strong"/>
          <w:rFonts w:asciiTheme="minorHAnsi" w:hAnsiTheme="minorHAnsi" w:cs="Times New Roman"/>
          <w:b w:val="0"/>
          <w:i w:val="0"/>
          <w:color w:val="auto"/>
        </w:rPr>
      </w:pPr>
      <w:r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>Email I</w:t>
      </w:r>
      <w:r w:rsidR="00014988"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>d:</w:t>
      </w:r>
      <w:r w:rsidR="00184B4D" w:rsidRPr="00260AC9">
        <w:rPr>
          <w:rStyle w:val="Strong"/>
          <w:rFonts w:asciiTheme="minorHAnsi" w:hAnsiTheme="minorHAnsi" w:cs="Times New Roman"/>
          <w:b w:val="0"/>
          <w:i w:val="0"/>
          <w:color w:val="auto"/>
        </w:rPr>
        <w:t xml:space="preserve">  </w:t>
      </w:r>
      <w:hyperlink r:id="rId9" w:history="1">
        <w:r w:rsidR="004C5A60" w:rsidRPr="001733F5">
          <w:rPr>
            <w:rStyle w:val="Hyperlink"/>
            <w:rFonts w:asciiTheme="minorHAnsi" w:hAnsiTheme="minorHAnsi" w:cs="Times New Roman"/>
            <w:i w:val="0"/>
          </w:rPr>
          <w:t>KrishnaKumarYadav@live.com</w:t>
        </w:r>
      </w:hyperlink>
      <w:r w:rsidR="005252F0">
        <w:rPr>
          <w:rStyle w:val="Strong"/>
          <w:rFonts w:asciiTheme="minorHAnsi" w:hAnsiTheme="minorHAnsi" w:cs="Times New Roman"/>
          <w:b w:val="0"/>
          <w:i w:val="0"/>
          <w:color w:val="auto"/>
        </w:rPr>
        <w:t xml:space="preserve">         </w:t>
      </w:r>
    </w:p>
    <w:p w14:paraId="4895AFF2" w14:textId="77777777" w:rsidR="00DF0A90" w:rsidRPr="00260AC9" w:rsidRDefault="009A31B0" w:rsidP="0084198A">
      <w:pPr>
        <w:pStyle w:val="Subtitle"/>
        <w:jc w:val="both"/>
        <w:rPr>
          <w:rStyle w:val="Strong"/>
          <w:rFonts w:asciiTheme="minorHAnsi" w:hAnsiTheme="minorHAnsi" w:cs="Times New Roman"/>
          <w:i w:val="0"/>
          <w:color w:val="auto"/>
        </w:rPr>
      </w:pPr>
      <w:r w:rsidRPr="00260AC9">
        <w:rPr>
          <w:rStyle w:val="Strong"/>
          <w:rFonts w:asciiTheme="minorHAnsi" w:hAnsiTheme="minorHAnsi" w:cs="Times New Roman"/>
          <w:i w:val="0"/>
          <w:color w:val="auto"/>
        </w:rPr>
        <w:t>__________________________________________________________________</w:t>
      </w:r>
    </w:p>
    <w:p w14:paraId="318BB999" w14:textId="77777777" w:rsidR="00E10708" w:rsidRPr="00260AC9" w:rsidRDefault="00E10708" w:rsidP="0084198A">
      <w:pPr>
        <w:pStyle w:val="WW-NoSpacing"/>
        <w:jc w:val="both"/>
        <w:rPr>
          <w:rFonts w:asciiTheme="minorHAnsi" w:hAnsiTheme="minorHAnsi"/>
          <w:sz w:val="24"/>
          <w:szCs w:val="21"/>
        </w:rPr>
      </w:pPr>
    </w:p>
    <w:p w14:paraId="585BDE86" w14:textId="77777777" w:rsidR="00DF0A90" w:rsidRDefault="00DF0A90" w:rsidP="0084198A">
      <w:pPr>
        <w:pStyle w:val="WW-NoSpacing"/>
        <w:jc w:val="both"/>
        <w:rPr>
          <w:rFonts w:asciiTheme="minorHAnsi" w:hAnsiTheme="minorHAnsi"/>
          <w:b/>
          <w:sz w:val="28"/>
        </w:rPr>
      </w:pPr>
      <w:r w:rsidRPr="0020149E">
        <w:rPr>
          <w:rFonts w:asciiTheme="minorHAnsi" w:hAnsiTheme="minorHAnsi"/>
          <w:b/>
          <w:sz w:val="28"/>
        </w:rPr>
        <w:t>Profile Summary:</w:t>
      </w:r>
    </w:p>
    <w:p w14:paraId="5774A082" w14:textId="77777777" w:rsidR="00B6656C" w:rsidRPr="0020149E" w:rsidRDefault="00B6656C" w:rsidP="0084198A">
      <w:pPr>
        <w:pStyle w:val="WW-NoSpacing"/>
        <w:jc w:val="both"/>
        <w:rPr>
          <w:rFonts w:asciiTheme="minorHAnsi" w:hAnsiTheme="minorHAnsi"/>
          <w:b/>
          <w:sz w:val="28"/>
        </w:rPr>
      </w:pPr>
    </w:p>
    <w:p w14:paraId="303E6F4C" w14:textId="29899F00" w:rsidR="002B490C" w:rsidRPr="00BC35A2" w:rsidRDefault="00014988" w:rsidP="0084198A">
      <w:pPr>
        <w:pStyle w:val="ListParagraph"/>
        <w:numPr>
          <w:ilvl w:val="0"/>
          <w:numId w:val="20"/>
        </w:numPr>
        <w:ind w:right="-360"/>
        <w:jc w:val="both"/>
        <w:rPr>
          <w:rFonts w:asciiTheme="minorHAnsi" w:hAnsiTheme="minorHAnsi"/>
          <w:b/>
        </w:rPr>
      </w:pPr>
      <w:r w:rsidRPr="00260AC9">
        <w:rPr>
          <w:rFonts w:asciiTheme="minorHAnsi" w:hAnsiTheme="minorHAnsi"/>
        </w:rPr>
        <w:t xml:space="preserve">A result oriented professional with </w:t>
      </w:r>
      <w:r w:rsidR="00C63BC1">
        <w:rPr>
          <w:rFonts w:asciiTheme="minorHAnsi" w:hAnsiTheme="minorHAnsi"/>
          <w:b/>
        </w:rPr>
        <w:t>4.3</w:t>
      </w:r>
      <w:r w:rsidRPr="00260AC9">
        <w:rPr>
          <w:rFonts w:asciiTheme="minorHAnsi" w:hAnsiTheme="minorHAnsi"/>
          <w:b/>
        </w:rPr>
        <w:t xml:space="preserve"> </w:t>
      </w:r>
      <w:r w:rsidR="008025EE" w:rsidRPr="00260AC9">
        <w:rPr>
          <w:rFonts w:asciiTheme="minorHAnsi" w:hAnsiTheme="minorHAnsi"/>
          <w:b/>
        </w:rPr>
        <w:t>year</w:t>
      </w:r>
      <w:r w:rsidR="008025EE">
        <w:rPr>
          <w:rFonts w:asciiTheme="minorHAnsi" w:hAnsiTheme="minorHAnsi"/>
          <w:b/>
        </w:rPr>
        <w:t>s</w:t>
      </w:r>
      <w:r w:rsidR="008025EE" w:rsidRPr="00260AC9">
        <w:rPr>
          <w:rFonts w:asciiTheme="minorHAnsi" w:hAnsiTheme="minorHAnsi"/>
          <w:b/>
        </w:rPr>
        <w:t>’</w:t>
      </w:r>
      <w:r w:rsidR="008025EE" w:rsidRPr="00260AC9">
        <w:rPr>
          <w:rFonts w:asciiTheme="minorHAnsi" w:hAnsiTheme="minorHAnsi"/>
        </w:rPr>
        <w:t xml:space="preserve"> experience</w:t>
      </w:r>
      <w:r w:rsidR="00DF0A90" w:rsidRPr="00260AC9">
        <w:rPr>
          <w:rFonts w:asciiTheme="minorHAnsi" w:hAnsiTheme="minorHAnsi"/>
        </w:rPr>
        <w:t xml:space="preserve"> in </w:t>
      </w:r>
      <w:r w:rsidR="00DF0A90" w:rsidRPr="00260AC9">
        <w:rPr>
          <w:rFonts w:asciiTheme="minorHAnsi" w:eastAsia="MS Mincho" w:hAnsiTheme="minorHAnsi"/>
          <w:szCs w:val="21"/>
        </w:rPr>
        <w:t xml:space="preserve">administration </w:t>
      </w:r>
      <w:r w:rsidR="007F1DF2">
        <w:rPr>
          <w:rFonts w:asciiTheme="minorHAnsi" w:eastAsia="MS Mincho" w:hAnsiTheme="minorHAnsi"/>
          <w:szCs w:val="21"/>
        </w:rPr>
        <w:t xml:space="preserve">of Java based </w:t>
      </w:r>
      <w:r w:rsidRPr="00260AC9">
        <w:rPr>
          <w:rFonts w:asciiTheme="minorHAnsi" w:eastAsia="MS Mincho" w:hAnsiTheme="minorHAnsi"/>
          <w:szCs w:val="21"/>
        </w:rPr>
        <w:t xml:space="preserve">applications hosted on different application servers and web servers </w:t>
      </w:r>
      <w:r w:rsidRPr="00260AC9">
        <w:rPr>
          <w:rFonts w:asciiTheme="minorHAnsi" w:eastAsia="MS Mincho" w:hAnsiTheme="minorHAnsi"/>
          <w:szCs w:val="21"/>
          <w:lang w:eastAsia="ja-JP"/>
        </w:rPr>
        <w:t xml:space="preserve">with a leading organization of repute in </w:t>
      </w:r>
      <w:r w:rsidR="00002F68" w:rsidRPr="00260AC9">
        <w:rPr>
          <w:rFonts w:asciiTheme="minorHAnsi" w:eastAsia="MS Mincho" w:hAnsiTheme="minorHAnsi"/>
          <w:szCs w:val="21"/>
          <w:lang w:eastAsia="ja-JP"/>
        </w:rPr>
        <w:t>banking</w:t>
      </w:r>
      <w:r w:rsidRPr="00260AC9">
        <w:rPr>
          <w:rFonts w:asciiTheme="minorHAnsi" w:eastAsia="MS Mincho" w:hAnsiTheme="minorHAnsi"/>
          <w:szCs w:val="21"/>
          <w:lang w:eastAsia="ja-JP"/>
        </w:rPr>
        <w:t xml:space="preserve"> domain.</w:t>
      </w:r>
    </w:p>
    <w:p w14:paraId="664088CE" w14:textId="73DC4CCF" w:rsidR="00BC35A2" w:rsidRPr="00260AC9" w:rsidRDefault="00BC35A2" w:rsidP="0084198A">
      <w:pPr>
        <w:pStyle w:val="ListParagraph"/>
        <w:numPr>
          <w:ilvl w:val="0"/>
          <w:numId w:val="20"/>
        </w:numPr>
        <w:ind w:right="-360"/>
        <w:jc w:val="both"/>
        <w:rPr>
          <w:rFonts w:asciiTheme="minorHAnsi" w:hAnsiTheme="minorHAnsi"/>
          <w:b/>
        </w:rPr>
      </w:pPr>
      <w:r w:rsidRPr="00BC35A2">
        <w:rPr>
          <w:b/>
          <w:sz w:val="20"/>
          <w:szCs w:val="20"/>
        </w:rPr>
        <w:t>AWS</w:t>
      </w:r>
      <w:r>
        <w:rPr>
          <w:sz w:val="20"/>
          <w:szCs w:val="20"/>
        </w:rPr>
        <w:t xml:space="preserve"> </w:t>
      </w:r>
      <w:r w:rsidRPr="00EB08E5">
        <w:rPr>
          <w:b/>
          <w:sz w:val="20"/>
          <w:szCs w:val="20"/>
        </w:rPr>
        <w:t>Administrator</w:t>
      </w:r>
      <w:r>
        <w:rPr>
          <w:sz w:val="20"/>
          <w:szCs w:val="20"/>
        </w:rPr>
        <w:t xml:space="preserve"> </w:t>
      </w:r>
      <w:r w:rsidR="000132FF">
        <w:rPr>
          <w:sz w:val="20"/>
          <w:szCs w:val="20"/>
        </w:rPr>
        <w:t>knowledge on</w:t>
      </w:r>
      <w:r>
        <w:rPr>
          <w:sz w:val="20"/>
          <w:szCs w:val="20"/>
        </w:rPr>
        <w:t xml:space="preserve"> Infrastructure and Hosting </w:t>
      </w:r>
      <w:r w:rsidR="00155D5A">
        <w:rPr>
          <w:sz w:val="20"/>
          <w:szCs w:val="20"/>
        </w:rPr>
        <w:t>16</w:t>
      </w:r>
      <w:r>
        <w:rPr>
          <w:sz w:val="20"/>
          <w:szCs w:val="20"/>
        </w:rPr>
        <w:t>X7 based support environment.</w:t>
      </w:r>
    </w:p>
    <w:p w14:paraId="54CD2AA4" w14:textId="480B78B7" w:rsidR="006206CC" w:rsidRPr="00260AC9" w:rsidRDefault="00014988" w:rsidP="0084198A">
      <w:pPr>
        <w:pStyle w:val="ListParagraph"/>
        <w:numPr>
          <w:ilvl w:val="0"/>
          <w:numId w:val="20"/>
        </w:numPr>
        <w:ind w:right="-360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</w:rPr>
        <w:t xml:space="preserve">Insightful knowledge in administration of </w:t>
      </w:r>
      <w:r w:rsidR="009736EE" w:rsidRPr="009736EE">
        <w:rPr>
          <w:rFonts w:asciiTheme="minorHAnsi" w:hAnsiTheme="minorHAnsi"/>
          <w:b/>
        </w:rPr>
        <w:t>AWS Cloud</w:t>
      </w:r>
      <w:r w:rsidR="00ED3A5B">
        <w:rPr>
          <w:rFonts w:asciiTheme="minorHAnsi" w:hAnsiTheme="minorHAnsi"/>
          <w:b/>
        </w:rPr>
        <w:t>,</w:t>
      </w:r>
      <w:r w:rsidR="00D965DE">
        <w:rPr>
          <w:rFonts w:asciiTheme="minorHAnsi" w:hAnsiTheme="minorHAnsi"/>
          <w:b/>
        </w:rPr>
        <w:t xml:space="preserve"> </w:t>
      </w:r>
      <w:r w:rsidR="00002F68">
        <w:rPr>
          <w:rFonts w:asciiTheme="minorHAnsi" w:eastAsia="MS Mincho" w:hAnsiTheme="minorHAnsi"/>
          <w:b/>
          <w:szCs w:val="21"/>
        </w:rPr>
        <w:t>Web</w:t>
      </w:r>
      <w:r w:rsidR="00002F68" w:rsidRPr="00260AC9">
        <w:rPr>
          <w:rFonts w:asciiTheme="minorHAnsi" w:eastAsia="MS Mincho" w:hAnsiTheme="minorHAnsi"/>
          <w:b/>
          <w:szCs w:val="21"/>
        </w:rPr>
        <w:t>Logic</w:t>
      </w:r>
      <w:r w:rsidR="006206CC" w:rsidRPr="00260AC9">
        <w:rPr>
          <w:rFonts w:asciiTheme="minorHAnsi" w:eastAsia="MS Mincho" w:hAnsiTheme="minorHAnsi"/>
          <w:b/>
          <w:szCs w:val="21"/>
          <w:lang w:eastAsia="ja-JP"/>
        </w:rPr>
        <w:t xml:space="preserve"> 11g/12c, J</w:t>
      </w:r>
      <w:r w:rsidR="0021088A">
        <w:rPr>
          <w:rFonts w:asciiTheme="minorHAnsi" w:eastAsia="MS Mincho" w:hAnsiTheme="minorHAnsi"/>
          <w:b/>
          <w:szCs w:val="21"/>
          <w:lang w:eastAsia="ja-JP"/>
        </w:rPr>
        <w:t xml:space="preserve">BOSS, TOMCAT, APACHE Web server, </w:t>
      </w:r>
      <w:r w:rsidR="00C27DD1" w:rsidRPr="00260AC9">
        <w:rPr>
          <w:rFonts w:asciiTheme="minorHAnsi" w:eastAsia="MS Mincho" w:hAnsiTheme="minorHAnsi"/>
          <w:b/>
          <w:szCs w:val="21"/>
          <w:lang w:eastAsia="ja-JP"/>
        </w:rPr>
        <w:t xml:space="preserve">Microsoft </w:t>
      </w:r>
      <w:r w:rsidR="006206CC" w:rsidRPr="00260AC9">
        <w:rPr>
          <w:rFonts w:asciiTheme="minorHAnsi" w:eastAsia="MS Mincho" w:hAnsiTheme="minorHAnsi"/>
          <w:b/>
          <w:szCs w:val="21"/>
          <w:lang w:eastAsia="ja-JP"/>
        </w:rPr>
        <w:t>IIS Web server</w:t>
      </w:r>
      <w:r w:rsidR="000058C2">
        <w:rPr>
          <w:rFonts w:asciiTheme="minorHAnsi" w:eastAsia="MS Mincho" w:hAnsiTheme="minorHAnsi"/>
          <w:b/>
          <w:szCs w:val="21"/>
          <w:lang w:eastAsia="ja-JP"/>
        </w:rPr>
        <w:t>,</w:t>
      </w:r>
      <w:r w:rsidR="00002F68">
        <w:rPr>
          <w:rFonts w:asciiTheme="minorHAnsi" w:eastAsia="MS Mincho" w:hAnsiTheme="minorHAnsi"/>
          <w:b/>
          <w:szCs w:val="21"/>
          <w:lang w:eastAsia="ja-JP"/>
        </w:rPr>
        <w:t xml:space="preserve"> </w:t>
      </w:r>
      <w:r w:rsidR="007B4B25">
        <w:rPr>
          <w:rFonts w:asciiTheme="minorHAnsi" w:eastAsia="MS Mincho" w:hAnsiTheme="minorHAnsi"/>
          <w:b/>
          <w:szCs w:val="21"/>
          <w:lang w:eastAsia="ja-JP"/>
        </w:rPr>
        <w:t>Docker,</w:t>
      </w:r>
      <w:r w:rsidR="0021088A">
        <w:rPr>
          <w:rFonts w:asciiTheme="minorHAnsi" w:eastAsia="MS Mincho" w:hAnsiTheme="minorHAnsi"/>
          <w:b/>
          <w:szCs w:val="21"/>
          <w:lang w:eastAsia="ja-JP"/>
        </w:rPr>
        <w:t xml:space="preserve"> </w:t>
      </w:r>
      <w:r w:rsidR="000058C2">
        <w:rPr>
          <w:rFonts w:asciiTheme="minorHAnsi" w:eastAsia="MS Mincho" w:hAnsiTheme="minorHAnsi"/>
          <w:b/>
          <w:szCs w:val="21"/>
          <w:lang w:eastAsia="ja-JP"/>
        </w:rPr>
        <w:t>Jenkins</w:t>
      </w:r>
      <w:r w:rsidR="00002F68">
        <w:rPr>
          <w:rFonts w:asciiTheme="minorHAnsi" w:eastAsia="MS Mincho" w:hAnsiTheme="minorHAnsi"/>
          <w:b/>
          <w:szCs w:val="21"/>
          <w:lang w:eastAsia="ja-JP"/>
        </w:rPr>
        <w:t xml:space="preserve">, </w:t>
      </w:r>
      <w:r w:rsidR="0021088A">
        <w:rPr>
          <w:rFonts w:asciiTheme="minorHAnsi" w:eastAsia="MS Mincho" w:hAnsiTheme="minorHAnsi"/>
          <w:b/>
          <w:szCs w:val="21"/>
          <w:lang w:eastAsia="ja-JP"/>
        </w:rPr>
        <w:t>Ansible</w:t>
      </w:r>
      <w:r w:rsidR="00464C38">
        <w:rPr>
          <w:rFonts w:asciiTheme="minorHAnsi" w:eastAsia="MS Mincho" w:hAnsiTheme="minorHAnsi"/>
          <w:b/>
          <w:szCs w:val="21"/>
          <w:lang w:eastAsia="ja-JP"/>
        </w:rPr>
        <w:t>,</w:t>
      </w:r>
      <w:r w:rsidR="00002F68">
        <w:rPr>
          <w:rFonts w:asciiTheme="minorHAnsi" w:eastAsia="MS Mincho" w:hAnsiTheme="minorHAnsi"/>
          <w:b/>
          <w:szCs w:val="21"/>
          <w:lang w:eastAsia="ja-JP"/>
        </w:rPr>
        <w:t xml:space="preserve"> GIT</w:t>
      </w:r>
      <w:r w:rsidR="00464C38">
        <w:rPr>
          <w:rFonts w:asciiTheme="minorHAnsi" w:eastAsia="MS Mincho" w:hAnsiTheme="minorHAnsi"/>
          <w:b/>
          <w:szCs w:val="21"/>
          <w:lang w:eastAsia="ja-JP"/>
        </w:rPr>
        <w:t>, HADOOP and BIGDATA Technologies.</w:t>
      </w:r>
    </w:p>
    <w:p w14:paraId="5DE9AD51" w14:textId="40DACACB" w:rsidR="00B14C12" w:rsidRPr="00667EC5" w:rsidRDefault="006206CC" w:rsidP="00704556">
      <w:pPr>
        <w:pStyle w:val="ListParagraph"/>
        <w:numPr>
          <w:ilvl w:val="0"/>
          <w:numId w:val="20"/>
        </w:numPr>
        <w:ind w:right="-360"/>
        <w:jc w:val="both"/>
        <w:rPr>
          <w:rFonts w:asciiTheme="minorHAnsi" w:hAnsiTheme="minorHAnsi"/>
        </w:rPr>
      </w:pPr>
      <w:r w:rsidRPr="00704556">
        <w:rPr>
          <w:rFonts w:asciiTheme="minorHAnsi" w:eastAsia="MS Mincho" w:hAnsiTheme="minorHAnsi"/>
          <w:szCs w:val="21"/>
          <w:lang w:eastAsia="ja-JP"/>
        </w:rPr>
        <w:t>Took initiative to develop scripts for automation of tedious daily task using</w:t>
      </w:r>
      <w:r w:rsidR="00B24B32" w:rsidRPr="00704556">
        <w:rPr>
          <w:rFonts w:asciiTheme="minorHAnsi" w:eastAsia="MS Mincho" w:hAnsiTheme="minorHAnsi"/>
          <w:szCs w:val="21"/>
          <w:lang w:eastAsia="ja-JP"/>
        </w:rPr>
        <w:t xml:space="preserve"> </w:t>
      </w:r>
      <w:r w:rsidR="00B24B32" w:rsidRPr="00704556">
        <w:rPr>
          <w:rFonts w:asciiTheme="minorHAnsi" w:eastAsia="MS Mincho" w:hAnsiTheme="minorHAnsi"/>
          <w:b/>
          <w:szCs w:val="21"/>
          <w:lang w:eastAsia="ja-JP"/>
        </w:rPr>
        <w:t xml:space="preserve">Shell </w:t>
      </w:r>
      <w:r w:rsidR="00C63BC1" w:rsidRPr="00704556">
        <w:rPr>
          <w:rFonts w:asciiTheme="minorHAnsi" w:eastAsia="MS Mincho" w:hAnsiTheme="minorHAnsi"/>
          <w:b/>
          <w:szCs w:val="21"/>
          <w:lang w:eastAsia="ja-JP"/>
        </w:rPr>
        <w:t>Scripting</w:t>
      </w:r>
      <w:r w:rsidR="00C63BC1" w:rsidRPr="00704556">
        <w:rPr>
          <w:rFonts w:asciiTheme="minorHAnsi" w:eastAsia="MS Mincho" w:hAnsiTheme="minorHAnsi"/>
          <w:szCs w:val="21"/>
          <w:lang w:eastAsia="ja-JP"/>
        </w:rPr>
        <w:t xml:space="preserve"> language</w:t>
      </w:r>
      <w:r w:rsidR="00002F68">
        <w:rPr>
          <w:rFonts w:asciiTheme="minorHAnsi" w:eastAsia="MS Mincho" w:hAnsiTheme="minorHAnsi"/>
          <w:szCs w:val="21"/>
          <w:lang w:eastAsia="ja-JP"/>
        </w:rPr>
        <w:t xml:space="preserve"> and Python</w:t>
      </w:r>
      <w:r w:rsidRPr="00704556">
        <w:rPr>
          <w:rFonts w:asciiTheme="minorHAnsi" w:eastAsia="MS Mincho" w:hAnsiTheme="minorHAnsi"/>
          <w:szCs w:val="21"/>
          <w:lang w:eastAsia="ja-JP"/>
        </w:rPr>
        <w:t>.</w:t>
      </w:r>
    </w:p>
    <w:p w14:paraId="24A2B201" w14:textId="147D5AD4" w:rsidR="00667EC5" w:rsidRPr="00667EC5" w:rsidRDefault="00667EC5" w:rsidP="00704556">
      <w:pPr>
        <w:pStyle w:val="ListParagraph"/>
        <w:numPr>
          <w:ilvl w:val="0"/>
          <w:numId w:val="20"/>
        </w:numPr>
        <w:ind w:right="-360"/>
        <w:jc w:val="both"/>
        <w:rPr>
          <w:rFonts w:asciiTheme="minorHAnsi" w:hAnsiTheme="minorHAnsi"/>
        </w:rPr>
      </w:pPr>
      <w:r>
        <w:rPr>
          <w:rFonts w:asciiTheme="minorHAnsi" w:eastAsia="MS Mincho" w:hAnsiTheme="minorHAnsi"/>
          <w:szCs w:val="21"/>
          <w:lang w:eastAsia="ja-JP"/>
        </w:rPr>
        <w:t xml:space="preserve">Knowledge in </w:t>
      </w:r>
      <w:r w:rsidRPr="00667EC5">
        <w:rPr>
          <w:rFonts w:asciiTheme="minorHAnsi" w:eastAsia="MS Mincho" w:hAnsiTheme="minorHAnsi"/>
          <w:b/>
          <w:bCs/>
          <w:szCs w:val="21"/>
          <w:lang w:eastAsia="ja-JP"/>
        </w:rPr>
        <w:t>SHELL_SCRIPTING</w:t>
      </w:r>
      <w:r>
        <w:rPr>
          <w:rFonts w:asciiTheme="minorHAnsi" w:eastAsia="MS Mincho" w:hAnsiTheme="minorHAnsi"/>
          <w:szCs w:val="21"/>
          <w:lang w:eastAsia="ja-JP"/>
        </w:rPr>
        <w:t xml:space="preserve"> to automate and have automated more than 11+ projects using shell scripting.</w:t>
      </w:r>
    </w:p>
    <w:p w14:paraId="72E8150B" w14:textId="1DCBD7BC" w:rsidR="00C63BC1" w:rsidRDefault="00C63BC1" w:rsidP="00C63BC1">
      <w:pPr>
        <w:pStyle w:val="ListParagraph"/>
        <w:ind w:right="-360"/>
        <w:jc w:val="both"/>
        <w:rPr>
          <w:rFonts w:asciiTheme="minorHAnsi" w:eastAsia="MS Mincho" w:hAnsiTheme="minorHAnsi"/>
          <w:szCs w:val="21"/>
          <w:lang w:eastAsia="ja-JP"/>
        </w:rPr>
      </w:pPr>
    </w:p>
    <w:p w14:paraId="0716195F" w14:textId="1AD50AB7" w:rsidR="007623FB" w:rsidRDefault="007623FB" w:rsidP="007623FB">
      <w:pPr>
        <w:pBdr>
          <w:bar w:val="single" w:sz="4" w:color="auto"/>
        </w:pBdr>
        <w:jc w:val="both"/>
        <w:rPr>
          <w:rFonts w:asciiTheme="minorHAnsi" w:eastAsia="MS Mincho" w:hAnsiTheme="minorHAnsi"/>
          <w:b/>
          <w:sz w:val="28"/>
          <w:szCs w:val="21"/>
        </w:rPr>
      </w:pPr>
      <w:r>
        <w:rPr>
          <w:rFonts w:asciiTheme="minorHAnsi" w:eastAsia="MS Mincho" w:hAnsiTheme="minorHAnsi"/>
          <w:b/>
          <w:sz w:val="28"/>
          <w:szCs w:val="21"/>
        </w:rPr>
        <w:t xml:space="preserve">Hadoop and </w:t>
      </w:r>
      <w:r w:rsidR="00667EC5">
        <w:rPr>
          <w:rFonts w:asciiTheme="minorHAnsi" w:eastAsia="MS Mincho" w:hAnsiTheme="minorHAnsi"/>
          <w:b/>
          <w:sz w:val="28"/>
          <w:szCs w:val="21"/>
        </w:rPr>
        <w:t>Bigdata Technologies:</w:t>
      </w:r>
    </w:p>
    <w:p w14:paraId="75D80C1B" w14:textId="77777777" w:rsidR="007623FB" w:rsidRDefault="007623FB" w:rsidP="007623FB">
      <w:pPr>
        <w:pBdr>
          <w:bar w:val="single" w:sz="4" w:color="auto"/>
        </w:pBdr>
        <w:jc w:val="both"/>
        <w:rPr>
          <w:rFonts w:asciiTheme="minorHAnsi" w:eastAsia="MS Mincho" w:hAnsiTheme="minorHAnsi"/>
          <w:b/>
          <w:sz w:val="28"/>
          <w:szCs w:val="21"/>
        </w:rPr>
      </w:pPr>
    </w:p>
    <w:p w14:paraId="626FCCC1" w14:textId="7A08D463" w:rsidR="007623FB" w:rsidRPr="000E3CE5" w:rsidRDefault="007623FB" w:rsidP="007623FB">
      <w:pPr>
        <w:widowControl w:val="0"/>
        <w:numPr>
          <w:ilvl w:val="0"/>
          <w:numId w:val="7"/>
        </w:numPr>
        <w:tabs>
          <w:tab w:val="left" w:pos="281"/>
        </w:tabs>
        <w:suppressAutoHyphens/>
        <w:jc w:val="both"/>
        <w:rPr>
          <w:rFonts w:asciiTheme="minorHAnsi" w:hAnsiTheme="minorHAnsi"/>
          <w:b/>
          <w:bCs/>
          <w:sz w:val="22"/>
          <w:szCs w:val="22"/>
        </w:rPr>
      </w:pPr>
      <w:r w:rsidRPr="007623FB">
        <w:rPr>
          <w:rFonts w:asciiTheme="minorHAnsi" w:hAnsiTheme="minorHAnsi"/>
        </w:rPr>
        <w:t xml:space="preserve">knowledge in Big Data technologies like </w:t>
      </w:r>
      <w:r w:rsidRPr="000E3CE5">
        <w:rPr>
          <w:rFonts w:asciiTheme="minorHAnsi" w:hAnsiTheme="minorHAnsi"/>
          <w:b/>
          <w:bCs/>
        </w:rPr>
        <w:t xml:space="preserve">Spark, Scala, Hadoop, MapReduce, </w:t>
      </w:r>
      <w:r w:rsidR="00667EC5" w:rsidRPr="000E3CE5">
        <w:rPr>
          <w:rFonts w:asciiTheme="minorHAnsi" w:hAnsiTheme="minorHAnsi"/>
          <w:b/>
          <w:bCs/>
        </w:rPr>
        <w:t xml:space="preserve">Hive, </w:t>
      </w:r>
      <w:r w:rsidRPr="000E3CE5">
        <w:rPr>
          <w:rFonts w:asciiTheme="minorHAnsi" w:hAnsiTheme="minorHAnsi"/>
          <w:b/>
          <w:bCs/>
        </w:rPr>
        <w:t>HBase.</w:t>
      </w:r>
    </w:p>
    <w:p w14:paraId="073E15DC" w14:textId="4EB5F834" w:rsidR="007623FB" w:rsidRPr="007623FB" w:rsidRDefault="007623FB" w:rsidP="007C47EA">
      <w:pPr>
        <w:widowControl w:val="0"/>
        <w:numPr>
          <w:ilvl w:val="0"/>
          <w:numId w:val="7"/>
        </w:numPr>
        <w:tabs>
          <w:tab w:val="left" w:pos="281"/>
        </w:tabs>
        <w:suppressAutoHyphens/>
        <w:ind w:right="-360"/>
        <w:jc w:val="both"/>
        <w:rPr>
          <w:rFonts w:asciiTheme="minorHAnsi" w:eastAsia="MS Mincho" w:hAnsiTheme="minorHAnsi"/>
          <w:szCs w:val="21"/>
          <w:lang w:eastAsia="ja-JP"/>
        </w:rPr>
      </w:pPr>
      <w:r w:rsidRPr="007623FB">
        <w:rPr>
          <w:rFonts w:asciiTheme="minorHAnsi" w:hAnsiTheme="minorHAnsi"/>
          <w:sz w:val="22"/>
          <w:szCs w:val="22"/>
        </w:rPr>
        <w:t xml:space="preserve">Loading data from different sources through </w:t>
      </w:r>
      <w:r w:rsidRPr="000E3CE5">
        <w:rPr>
          <w:rFonts w:asciiTheme="minorHAnsi" w:hAnsiTheme="minorHAnsi"/>
          <w:b/>
          <w:bCs/>
          <w:sz w:val="22"/>
          <w:szCs w:val="22"/>
        </w:rPr>
        <w:t>SQOOP</w:t>
      </w:r>
      <w:r w:rsidRPr="007623FB">
        <w:rPr>
          <w:rFonts w:asciiTheme="minorHAnsi" w:hAnsiTheme="minorHAnsi"/>
          <w:sz w:val="22"/>
          <w:szCs w:val="22"/>
        </w:rPr>
        <w:t>, storing data in HDFS and hive.</w:t>
      </w:r>
    </w:p>
    <w:p w14:paraId="6FA89581" w14:textId="233CB9ED" w:rsidR="007623FB" w:rsidRDefault="007623FB" w:rsidP="007C47EA">
      <w:pPr>
        <w:widowControl w:val="0"/>
        <w:numPr>
          <w:ilvl w:val="0"/>
          <w:numId w:val="7"/>
        </w:numPr>
        <w:tabs>
          <w:tab w:val="left" w:pos="281"/>
        </w:tabs>
        <w:suppressAutoHyphens/>
        <w:ind w:right="-360"/>
        <w:jc w:val="both"/>
        <w:rPr>
          <w:rFonts w:asciiTheme="minorHAnsi" w:eastAsia="MS Mincho" w:hAnsiTheme="minorHAnsi"/>
          <w:szCs w:val="21"/>
          <w:lang w:eastAsia="ja-JP"/>
        </w:rPr>
      </w:pPr>
      <w:r w:rsidRPr="007623FB">
        <w:rPr>
          <w:rFonts w:asciiTheme="minorHAnsi" w:eastAsia="MS Mincho" w:hAnsiTheme="minorHAnsi"/>
          <w:szCs w:val="21"/>
          <w:lang w:eastAsia="ja-JP"/>
        </w:rPr>
        <w:t xml:space="preserve">Performing 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>Action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 and 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>Transformation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 on 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>RDD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, 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>Spark SQL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 on </w:t>
      </w:r>
      <w:r w:rsidR="00667EC5" w:rsidRPr="000E3CE5">
        <w:rPr>
          <w:rFonts w:asciiTheme="minorHAnsi" w:eastAsia="MS Mincho" w:hAnsiTheme="minorHAnsi"/>
          <w:b/>
          <w:bCs/>
          <w:szCs w:val="21"/>
          <w:lang w:eastAsia="ja-JP"/>
        </w:rPr>
        <w:t>Data frame</w:t>
      </w:r>
      <w:r w:rsidRPr="007623FB">
        <w:rPr>
          <w:rFonts w:asciiTheme="minorHAnsi" w:eastAsia="MS Mincho" w:hAnsiTheme="minorHAnsi"/>
          <w:szCs w:val="21"/>
          <w:lang w:eastAsia="ja-JP"/>
        </w:rPr>
        <w:t>.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 </w:t>
      </w:r>
    </w:p>
    <w:p w14:paraId="0C3AD96A" w14:textId="77777777" w:rsidR="007623FB" w:rsidRDefault="007623FB" w:rsidP="007C47EA">
      <w:pPr>
        <w:widowControl w:val="0"/>
        <w:numPr>
          <w:ilvl w:val="0"/>
          <w:numId w:val="7"/>
        </w:numPr>
        <w:tabs>
          <w:tab w:val="left" w:pos="281"/>
        </w:tabs>
        <w:suppressAutoHyphens/>
        <w:ind w:right="-360"/>
        <w:jc w:val="both"/>
        <w:rPr>
          <w:rFonts w:asciiTheme="minorHAnsi" w:eastAsia="MS Mincho" w:hAnsiTheme="minorHAnsi"/>
          <w:szCs w:val="21"/>
          <w:lang w:eastAsia="ja-JP"/>
        </w:rPr>
      </w:pPr>
      <w:r w:rsidRPr="007623FB">
        <w:rPr>
          <w:rFonts w:asciiTheme="minorHAnsi" w:eastAsia="MS Mincho" w:hAnsiTheme="minorHAnsi"/>
          <w:szCs w:val="21"/>
          <w:lang w:eastAsia="ja-JP"/>
        </w:rPr>
        <w:t>Loading data from various sources to spark.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 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Analytics using 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>Spark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 and storing data into 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>HDFS, Hive and pushing it to RDBMS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>.</w:t>
      </w:r>
      <w:r w:rsidRPr="007623FB">
        <w:rPr>
          <w:rFonts w:asciiTheme="minorHAnsi" w:eastAsia="MS Mincho" w:hAnsiTheme="minorHAnsi"/>
          <w:szCs w:val="21"/>
          <w:lang w:eastAsia="ja-JP"/>
        </w:rPr>
        <w:t xml:space="preserve"> </w:t>
      </w:r>
    </w:p>
    <w:p w14:paraId="6AFD339F" w14:textId="317C64FC" w:rsidR="007623FB" w:rsidRPr="007623FB" w:rsidRDefault="007623FB" w:rsidP="007C47EA">
      <w:pPr>
        <w:widowControl w:val="0"/>
        <w:numPr>
          <w:ilvl w:val="0"/>
          <w:numId w:val="7"/>
        </w:numPr>
        <w:tabs>
          <w:tab w:val="left" w:pos="281"/>
        </w:tabs>
        <w:suppressAutoHyphens/>
        <w:ind w:right="-360"/>
        <w:jc w:val="both"/>
        <w:rPr>
          <w:rFonts w:asciiTheme="minorHAnsi" w:eastAsia="MS Mincho" w:hAnsiTheme="minorHAnsi"/>
          <w:szCs w:val="21"/>
          <w:lang w:eastAsia="ja-JP"/>
        </w:rPr>
      </w:pPr>
      <w:r w:rsidRPr="007623FB">
        <w:rPr>
          <w:rFonts w:asciiTheme="minorHAnsi" w:eastAsia="MS Mincho" w:hAnsiTheme="minorHAnsi"/>
          <w:szCs w:val="21"/>
          <w:lang w:eastAsia="ja-JP"/>
        </w:rPr>
        <w:t xml:space="preserve">Creation of external and internal table in </w:t>
      </w:r>
      <w:r w:rsidRPr="000E3CE5">
        <w:rPr>
          <w:rFonts w:asciiTheme="minorHAnsi" w:eastAsia="MS Mincho" w:hAnsiTheme="minorHAnsi"/>
          <w:b/>
          <w:bCs/>
          <w:szCs w:val="21"/>
          <w:lang w:eastAsia="ja-JP"/>
        </w:rPr>
        <w:t xml:space="preserve">Hive, Sqoop Jobs to load data from DBMS to hive </w:t>
      </w:r>
      <w:r w:rsidRPr="007623FB">
        <w:rPr>
          <w:rFonts w:asciiTheme="minorHAnsi" w:eastAsia="MS Mincho" w:hAnsiTheme="minorHAnsi"/>
          <w:szCs w:val="21"/>
          <w:lang w:eastAsia="ja-JP"/>
        </w:rPr>
        <w:t>and vice versa.</w:t>
      </w:r>
    </w:p>
    <w:p w14:paraId="19971C89" w14:textId="45AAAAC6" w:rsidR="007623FB" w:rsidRDefault="007623FB" w:rsidP="002F7747">
      <w:pPr>
        <w:widowControl w:val="0"/>
        <w:numPr>
          <w:ilvl w:val="0"/>
          <w:numId w:val="7"/>
        </w:numPr>
        <w:tabs>
          <w:tab w:val="left" w:pos="281"/>
        </w:tabs>
        <w:suppressAutoHyphens/>
        <w:ind w:right="-360"/>
        <w:jc w:val="both"/>
        <w:rPr>
          <w:rFonts w:asciiTheme="minorHAnsi" w:hAnsiTheme="minorHAnsi"/>
        </w:rPr>
      </w:pPr>
      <w:r w:rsidRPr="007623FB">
        <w:rPr>
          <w:rFonts w:asciiTheme="minorHAnsi" w:hAnsiTheme="minorHAnsi"/>
        </w:rPr>
        <w:t xml:space="preserve">Knowledge in Unix Commands and </w:t>
      </w:r>
      <w:r w:rsidRPr="000E3CE5">
        <w:rPr>
          <w:rFonts w:asciiTheme="minorHAnsi" w:hAnsiTheme="minorHAnsi"/>
          <w:b/>
          <w:bCs/>
        </w:rPr>
        <w:t>Hadoop cluster</w:t>
      </w:r>
      <w:r w:rsidRPr="007623FB">
        <w:rPr>
          <w:rFonts w:asciiTheme="minorHAnsi" w:hAnsiTheme="minorHAnsi"/>
        </w:rPr>
        <w:t xml:space="preserve"> commands</w:t>
      </w:r>
      <w:r w:rsidR="000E3CE5">
        <w:rPr>
          <w:rFonts w:asciiTheme="minorHAnsi" w:hAnsiTheme="minorHAnsi"/>
        </w:rPr>
        <w:t>.</w:t>
      </w:r>
    </w:p>
    <w:p w14:paraId="3F6647FE" w14:textId="5D52A9AA" w:rsidR="000E3CE5" w:rsidRDefault="000E3CE5" w:rsidP="002F7747">
      <w:pPr>
        <w:widowControl w:val="0"/>
        <w:numPr>
          <w:ilvl w:val="0"/>
          <w:numId w:val="7"/>
        </w:numPr>
        <w:tabs>
          <w:tab w:val="left" w:pos="281"/>
        </w:tabs>
        <w:suppressAutoHyphens/>
        <w:ind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Knowledge</w:t>
      </w:r>
      <w:r w:rsidRPr="000E3CE5">
        <w:rPr>
          <w:rFonts w:asciiTheme="minorHAnsi" w:hAnsiTheme="minorHAnsi"/>
        </w:rPr>
        <w:t xml:space="preserve"> in core </w:t>
      </w:r>
      <w:r w:rsidR="00667EC5" w:rsidRPr="000E3CE5">
        <w:rPr>
          <w:rFonts w:asciiTheme="minorHAnsi" w:hAnsiTheme="minorHAnsi"/>
          <w:b/>
          <w:bCs/>
        </w:rPr>
        <w:t>Spark</w:t>
      </w:r>
      <w:r w:rsidR="00667EC5" w:rsidRPr="000E3CE5">
        <w:rPr>
          <w:rFonts w:asciiTheme="minorHAnsi" w:hAnsiTheme="minorHAnsi"/>
        </w:rPr>
        <w:t xml:space="preserve"> (</w:t>
      </w:r>
      <w:r w:rsidRPr="000E3CE5">
        <w:rPr>
          <w:rFonts w:asciiTheme="minorHAnsi" w:hAnsiTheme="minorHAnsi"/>
        </w:rPr>
        <w:t xml:space="preserve">batch processing) and </w:t>
      </w:r>
      <w:r w:rsidRPr="000E3CE5">
        <w:rPr>
          <w:rFonts w:asciiTheme="minorHAnsi" w:hAnsiTheme="minorHAnsi"/>
          <w:b/>
          <w:bCs/>
        </w:rPr>
        <w:t>Spark</w:t>
      </w:r>
      <w:r w:rsidR="00667EC5">
        <w:rPr>
          <w:rFonts w:asciiTheme="minorHAnsi" w:hAnsiTheme="minorHAnsi"/>
          <w:b/>
          <w:bCs/>
        </w:rPr>
        <w:t>SQL</w:t>
      </w:r>
      <w:r w:rsidRPr="000E3CE5">
        <w:rPr>
          <w:rFonts w:asciiTheme="minorHAnsi" w:hAnsiTheme="minorHAnsi"/>
        </w:rPr>
        <w:t xml:space="preserve"> using </w:t>
      </w:r>
      <w:r w:rsidRPr="000E3CE5">
        <w:rPr>
          <w:rFonts w:asciiTheme="minorHAnsi" w:hAnsiTheme="minorHAnsi"/>
          <w:b/>
          <w:bCs/>
        </w:rPr>
        <w:t>Scala language</w:t>
      </w:r>
      <w:r w:rsidRPr="000E3CE5">
        <w:rPr>
          <w:rFonts w:asciiTheme="minorHAnsi" w:hAnsiTheme="minorHAnsi"/>
        </w:rPr>
        <w:t>.</w:t>
      </w:r>
    </w:p>
    <w:p w14:paraId="03958208" w14:textId="3F97FFD7" w:rsidR="000E3CE5" w:rsidRPr="002A1302" w:rsidRDefault="000E3CE5" w:rsidP="002F7747">
      <w:pPr>
        <w:widowControl w:val="0"/>
        <w:numPr>
          <w:ilvl w:val="0"/>
          <w:numId w:val="7"/>
        </w:numPr>
        <w:tabs>
          <w:tab w:val="left" w:pos="281"/>
        </w:tabs>
        <w:suppressAutoHyphens/>
        <w:ind w:right="-360"/>
        <w:jc w:val="both"/>
        <w:rPr>
          <w:rFonts w:asciiTheme="minorHAnsi" w:hAnsiTheme="minorHAnsi"/>
        </w:rPr>
      </w:pPr>
      <w:r w:rsidRPr="000E3CE5">
        <w:rPr>
          <w:rFonts w:asciiTheme="minorHAnsi" w:hAnsiTheme="minorHAnsi"/>
        </w:rPr>
        <w:t xml:space="preserve">Good Idea of </w:t>
      </w:r>
      <w:r w:rsidRPr="000E3CE5">
        <w:rPr>
          <w:rFonts w:asciiTheme="minorHAnsi" w:hAnsiTheme="minorHAnsi"/>
          <w:b/>
          <w:bCs/>
        </w:rPr>
        <w:t>Spark Streaming</w:t>
      </w:r>
      <w:r w:rsidRPr="000E3CE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0E3CE5">
        <w:rPr>
          <w:rFonts w:asciiTheme="minorHAnsi" w:hAnsiTheme="minorHAnsi"/>
          <w:b/>
          <w:bCs/>
        </w:rPr>
        <w:t>(Apache Kafka)</w:t>
      </w:r>
    </w:p>
    <w:p w14:paraId="453EB2B2" w14:textId="5C986371" w:rsidR="002A1302" w:rsidRPr="007623FB" w:rsidRDefault="002A1302" w:rsidP="002A1302">
      <w:pPr>
        <w:widowControl w:val="0"/>
        <w:tabs>
          <w:tab w:val="left" w:pos="281"/>
        </w:tabs>
        <w:suppressAutoHyphens/>
        <w:ind w:left="270" w:right="-360"/>
        <w:jc w:val="both"/>
        <w:rPr>
          <w:rFonts w:asciiTheme="minorHAnsi" w:hAnsiTheme="minorHAnsi"/>
        </w:rPr>
      </w:pPr>
    </w:p>
    <w:p w14:paraId="50FED85D" w14:textId="5BBF42BF" w:rsidR="007623FB" w:rsidRDefault="007623FB" w:rsidP="007623FB">
      <w:pPr>
        <w:ind w:right="-360"/>
        <w:jc w:val="both"/>
        <w:rPr>
          <w:rFonts w:asciiTheme="minorHAnsi" w:eastAsia="MS Mincho" w:hAnsiTheme="minorHAnsi"/>
          <w:szCs w:val="21"/>
          <w:lang w:eastAsia="ja-JP"/>
        </w:rPr>
      </w:pPr>
    </w:p>
    <w:p w14:paraId="68AAF129" w14:textId="55D9A5FC" w:rsidR="00497875" w:rsidRDefault="00BC35A2" w:rsidP="00BC35A2">
      <w:pPr>
        <w:pBdr>
          <w:bar w:val="single" w:sz="4" w:color="auto"/>
        </w:pBdr>
        <w:jc w:val="both"/>
        <w:rPr>
          <w:rFonts w:asciiTheme="minorHAnsi" w:eastAsia="MS Mincho" w:hAnsiTheme="minorHAnsi"/>
          <w:b/>
          <w:sz w:val="28"/>
          <w:szCs w:val="21"/>
        </w:rPr>
      </w:pPr>
      <w:r>
        <w:rPr>
          <w:rFonts w:asciiTheme="minorHAnsi" w:eastAsia="MS Mincho" w:hAnsiTheme="minorHAnsi"/>
          <w:b/>
          <w:sz w:val="28"/>
          <w:szCs w:val="21"/>
        </w:rPr>
        <w:t xml:space="preserve">AWS </w:t>
      </w:r>
      <w:r w:rsidR="007623FB">
        <w:rPr>
          <w:rFonts w:asciiTheme="minorHAnsi" w:eastAsia="MS Mincho" w:hAnsiTheme="minorHAnsi"/>
          <w:b/>
          <w:sz w:val="28"/>
          <w:szCs w:val="21"/>
        </w:rPr>
        <w:t xml:space="preserve">Cloud </w:t>
      </w:r>
      <w:r>
        <w:rPr>
          <w:rFonts w:asciiTheme="minorHAnsi" w:eastAsia="MS Mincho" w:hAnsiTheme="minorHAnsi"/>
          <w:b/>
          <w:sz w:val="28"/>
          <w:szCs w:val="21"/>
        </w:rPr>
        <w:t>Admin:</w:t>
      </w:r>
    </w:p>
    <w:p w14:paraId="19C1A1A5" w14:textId="3462FC67" w:rsidR="002D7A10" w:rsidRDefault="002D7A10" w:rsidP="00BC35A2">
      <w:pPr>
        <w:pBdr>
          <w:bar w:val="single" w:sz="4" w:color="auto"/>
        </w:pBdr>
        <w:jc w:val="both"/>
        <w:rPr>
          <w:rFonts w:asciiTheme="minorHAnsi" w:eastAsia="MS Mincho" w:hAnsiTheme="minorHAnsi"/>
          <w:b/>
          <w:sz w:val="28"/>
          <w:szCs w:val="21"/>
        </w:rPr>
      </w:pPr>
    </w:p>
    <w:p w14:paraId="51DFD47D" w14:textId="77777777" w:rsidR="002D7A10" w:rsidRDefault="002D7A10" w:rsidP="002D7A10">
      <w:pPr>
        <w:widowControl w:val="0"/>
        <w:tabs>
          <w:tab w:val="left" w:pos="281"/>
        </w:tabs>
        <w:suppressAutoHyphens/>
        <w:ind w:left="630"/>
        <w:jc w:val="both"/>
        <w:rPr>
          <w:rFonts w:asciiTheme="minorHAnsi" w:hAnsiTheme="minorHAnsi"/>
          <w:sz w:val="22"/>
          <w:szCs w:val="22"/>
        </w:rPr>
      </w:pPr>
    </w:p>
    <w:p w14:paraId="12E7A34B" w14:textId="77777777" w:rsidR="002D7A10" w:rsidRPr="003921F8" w:rsidRDefault="002D7A10" w:rsidP="002D7A10">
      <w:pPr>
        <w:numPr>
          <w:ilvl w:val="0"/>
          <w:numId w:val="7"/>
        </w:numPr>
        <w:suppressAutoHyphens/>
        <w:spacing w:line="276" w:lineRule="auto"/>
        <w:jc w:val="both"/>
        <w:rPr>
          <w:rFonts w:asciiTheme="minorHAnsi" w:eastAsia="MS Mincho" w:hAnsiTheme="minorHAnsi"/>
          <w:sz w:val="22"/>
          <w:szCs w:val="22"/>
          <w:lang w:eastAsia="ja-JP"/>
        </w:rPr>
      </w:pPr>
      <w:r w:rsidRPr="003921F8">
        <w:rPr>
          <w:rFonts w:asciiTheme="minorHAnsi" w:hAnsiTheme="minorHAnsi" w:cs="Arial"/>
          <w:sz w:val="22"/>
          <w:szCs w:val="22"/>
        </w:rPr>
        <w:t xml:space="preserve">Designed and implemented Cloud solutions with </w:t>
      </w:r>
      <w:r w:rsidRPr="003921F8">
        <w:rPr>
          <w:rFonts w:asciiTheme="minorHAnsi" w:hAnsiTheme="minorHAnsi" w:cs="Arial"/>
          <w:b/>
          <w:sz w:val="22"/>
          <w:szCs w:val="22"/>
        </w:rPr>
        <w:t>AWS Elastic Compute Cloud (EC2)</w:t>
      </w:r>
      <w:r w:rsidRPr="003921F8">
        <w:rPr>
          <w:rFonts w:asciiTheme="minorHAnsi" w:hAnsiTheme="minorHAnsi" w:cs="Arial"/>
          <w:sz w:val="22"/>
          <w:szCs w:val="22"/>
        </w:rPr>
        <w:t xml:space="preserve">, </w:t>
      </w:r>
      <w:r w:rsidRPr="003921F8">
        <w:rPr>
          <w:rFonts w:asciiTheme="minorHAnsi" w:hAnsiTheme="minorHAnsi" w:cs="Arial"/>
          <w:b/>
          <w:sz w:val="22"/>
          <w:szCs w:val="22"/>
        </w:rPr>
        <w:t>Elastic Load Balancer (ELB)</w:t>
      </w:r>
      <w:r w:rsidRPr="003921F8">
        <w:rPr>
          <w:rFonts w:asciiTheme="minorHAnsi" w:hAnsiTheme="minorHAnsi" w:cs="Arial"/>
          <w:sz w:val="22"/>
          <w:szCs w:val="22"/>
        </w:rPr>
        <w:t xml:space="preserve">, </w:t>
      </w:r>
      <w:r w:rsidRPr="003921F8">
        <w:rPr>
          <w:rFonts w:asciiTheme="minorHAnsi" w:hAnsiTheme="minorHAnsi" w:cs="Arial"/>
          <w:b/>
          <w:sz w:val="22"/>
          <w:szCs w:val="22"/>
        </w:rPr>
        <w:t>S3</w:t>
      </w:r>
      <w:r w:rsidRPr="003921F8">
        <w:rPr>
          <w:rFonts w:asciiTheme="minorHAnsi" w:hAnsiTheme="minorHAnsi" w:cs="Arial"/>
          <w:sz w:val="22"/>
          <w:szCs w:val="22"/>
        </w:rPr>
        <w:t xml:space="preserve">, </w:t>
      </w:r>
      <w:r w:rsidRPr="003921F8">
        <w:rPr>
          <w:rFonts w:asciiTheme="minorHAnsi" w:hAnsiTheme="minorHAnsi" w:cs="Arial"/>
          <w:b/>
          <w:sz w:val="22"/>
          <w:szCs w:val="22"/>
        </w:rPr>
        <w:t>Virtual private cloud (VPC)</w:t>
      </w:r>
      <w:r w:rsidRPr="003921F8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21F8">
        <w:rPr>
          <w:rFonts w:asciiTheme="minorHAnsi" w:hAnsiTheme="minorHAnsi" w:cs="Arial"/>
          <w:b/>
          <w:sz w:val="22"/>
          <w:szCs w:val="22"/>
        </w:rPr>
        <w:t>Auto Scaling</w:t>
      </w:r>
      <w:r w:rsidRPr="003921F8">
        <w:rPr>
          <w:rFonts w:asciiTheme="minorHAnsi" w:hAnsiTheme="minorHAnsi" w:cs="Arial"/>
          <w:sz w:val="22"/>
          <w:szCs w:val="22"/>
        </w:rPr>
        <w:t xml:space="preserve"> and other </w:t>
      </w:r>
      <w:r w:rsidRPr="003921F8">
        <w:rPr>
          <w:rFonts w:asciiTheme="minorHAnsi" w:hAnsiTheme="minorHAnsi" w:cs="Arial"/>
          <w:b/>
          <w:sz w:val="22"/>
          <w:szCs w:val="22"/>
        </w:rPr>
        <w:t>AWS</w:t>
      </w:r>
      <w:r w:rsidRPr="003921F8">
        <w:rPr>
          <w:rFonts w:asciiTheme="minorHAnsi" w:hAnsiTheme="minorHAnsi" w:cs="Arial"/>
          <w:sz w:val="22"/>
          <w:szCs w:val="22"/>
        </w:rPr>
        <w:t xml:space="preserve"> services.</w:t>
      </w:r>
    </w:p>
    <w:p w14:paraId="6610A94B" w14:textId="77777777" w:rsidR="00BC35A2" w:rsidRPr="00FC6D3B" w:rsidRDefault="00BC35A2" w:rsidP="00BC35A2">
      <w:pPr>
        <w:widowControl w:val="0"/>
        <w:numPr>
          <w:ilvl w:val="0"/>
          <w:numId w:val="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FC6D3B">
        <w:rPr>
          <w:rFonts w:asciiTheme="minorHAnsi" w:hAnsiTheme="minorHAnsi"/>
          <w:sz w:val="22"/>
          <w:szCs w:val="22"/>
        </w:rPr>
        <w:t xml:space="preserve">Setup/Managing </w:t>
      </w:r>
      <w:r w:rsidRPr="00FC6D3B">
        <w:rPr>
          <w:rFonts w:asciiTheme="minorHAnsi" w:hAnsiTheme="minorHAnsi"/>
          <w:b/>
          <w:sz w:val="22"/>
          <w:szCs w:val="22"/>
        </w:rPr>
        <w:t>CDN</w:t>
      </w:r>
      <w:r w:rsidRPr="00FC6D3B">
        <w:rPr>
          <w:rFonts w:asciiTheme="minorHAnsi" w:hAnsiTheme="minorHAnsi"/>
          <w:sz w:val="22"/>
          <w:szCs w:val="22"/>
        </w:rPr>
        <w:t xml:space="preserve"> on </w:t>
      </w:r>
      <w:r w:rsidRPr="00FC6D3B">
        <w:rPr>
          <w:rFonts w:asciiTheme="minorHAnsi" w:hAnsiTheme="minorHAnsi"/>
          <w:b/>
          <w:sz w:val="22"/>
          <w:szCs w:val="22"/>
        </w:rPr>
        <w:t xml:space="preserve">Amazon </w:t>
      </w:r>
      <w:r w:rsidR="00C11ED6" w:rsidRPr="00FC6D3B">
        <w:rPr>
          <w:rFonts w:asciiTheme="minorHAnsi" w:hAnsiTheme="minorHAnsi"/>
          <w:b/>
          <w:sz w:val="22"/>
          <w:szCs w:val="22"/>
        </w:rPr>
        <w:t>Cloud Front</w:t>
      </w:r>
      <w:r w:rsidRPr="00FC6D3B">
        <w:rPr>
          <w:rFonts w:asciiTheme="minorHAnsi" w:hAnsiTheme="minorHAnsi"/>
          <w:sz w:val="22"/>
          <w:szCs w:val="22"/>
        </w:rPr>
        <w:t xml:space="preserve"> </w:t>
      </w:r>
      <w:r w:rsidR="00C11ED6" w:rsidRPr="00FC6D3B">
        <w:rPr>
          <w:rFonts w:asciiTheme="minorHAnsi" w:hAnsiTheme="minorHAnsi"/>
          <w:sz w:val="22"/>
          <w:szCs w:val="22"/>
        </w:rPr>
        <w:t>(Origin</w:t>
      </w:r>
      <w:r w:rsidRPr="00FC6D3B">
        <w:rPr>
          <w:rFonts w:asciiTheme="minorHAnsi" w:hAnsiTheme="minorHAnsi"/>
          <w:sz w:val="22"/>
          <w:szCs w:val="22"/>
        </w:rPr>
        <w:t xml:space="preserve"> Path: Server / S3</w:t>
      </w:r>
      <w:r w:rsidR="00EF49FD" w:rsidRPr="00FC6D3B">
        <w:rPr>
          <w:rFonts w:asciiTheme="minorHAnsi" w:hAnsiTheme="minorHAnsi"/>
          <w:sz w:val="22"/>
          <w:szCs w:val="22"/>
        </w:rPr>
        <w:t>) to</w:t>
      </w:r>
      <w:r w:rsidRPr="00FC6D3B">
        <w:rPr>
          <w:rFonts w:asciiTheme="minorHAnsi" w:hAnsiTheme="minorHAnsi"/>
          <w:sz w:val="22"/>
          <w:szCs w:val="22"/>
        </w:rPr>
        <w:t xml:space="preserve"> improve </w:t>
      </w:r>
      <w:r w:rsidR="00EF49FD" w:rsidRPr="00FC6D3B">
        <w:rPr>
          <w:rFonts w:asciiTheme="minorHAnsi" w:hAnsiTheme="minorHAnsi"/>
          <w:sz w:val="22"/>
          <w:szCs w:val="22"/>
        </w:rPr>
        <w:t>site performance</w:t>
      </w:r>
      <w:r w:rsidRPr="00FC6D3B">
        <w:rPr>
          <w:rFonts w:asciiTheme="minorHAnsi" w:hAnsiTheme="minorHAnsi"/>
          <w:sz w:val="22"/>
          <w:szCs w:val="22"/>
        </w:rPr>
        <w:t>.</w:t>
      </w:r>
    </w:p>
    <w:p w14:paraId="283BA154" w14:textId="77777777" w:rsidR="00BC35A2" w:rsidRPr="00FC6D3B" w:rsidRDefault="00BC35A2" w:rsidP="00BC35A2">
      <w:pPr>
        <w:widowControl w:val="0"/>
        <w:numPr>
          <w:ilvl w:val="0"/>
          <w:numId w:val="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FC6D3B">
        <w:rPr>
          <w:rFonts w:asciiTheme="minorHAnsi" w:hAnsiTheme="minorHAnsi"/>
          <w:sz w:val="22"/>
          <w:szCs w:val="22"/>
        </w:rPr>
        <w:t xml:space="preserve">Create/Managing buckets on </w:t>
      </w:r>
      <w:r w:rsidRPr="00FC6D3B">
        <w:rPr>
          <w:rFonts w:asciiTheme="minorHAnsi" w:hAnsiTheme="minorHAnsi"/>
          <w:b/>
          <w:sz w:val="22"/>
          <w:szCs w:val="22"/>
        </w:rPr>
        <w:t>S3</w:t>
      </w:r>
      <w:r w:rsidR="00A204C9">
        <w:rPr>
          <w:rFonts w:asciiTheme="minorHAnsi" w:hAnsiTheme="minorHAnsi"/>
          <w:b/>
          <w:sz w:val="22"/>
          <w:szCs w:val="22"/>
        </w:rPr>
        <w:t xml:space="preserve"> </w:t>
      </w:r>
      <w:r w:rsidRPr="00FC6D3B">
        <w:rPr>
          <w:rFonts w:asciiTheme="minorHAnsi" w:hAnsiTheme="minorHAnsi"/>
          <w:sz w:val="22"/>
          <w:szCs w:val="22"/>
        </w:rPr>
        <w:t>and logs backup</w:t>
      </w:r>
      <w:r w:rsidR="00C11ED6" w:rsidRPr="00FC6D3B">
        <w:rPr>
          <w:rFonts w:asciiTheme="minorHAnsi" w:hAnsiTheme="minorHAnsi"/>
          <w:sz w:val="22"/>
          <w:szCs w:val="22"/>
        </w:rPr>
        <w:t>, upload</w:t>
      </w:r>
      <w:r w:rsidRPr="00FC6D3B">
        <w:rPr>
          <w:rFonts w:asciiTheme="minorHAnsi" w:hAnsiTheme="minorHAnsi"/>
          <w:sz w:val="22"/>
          <w:szCs w:val="22"/>
        </w:rPr>
        <w:t xml:space="preserve"> </w:t>
      </w:r>
      <w:r w:rsidR="00FC6D3B" w:rsidRPr="00FC6D3B">
        <w:rPr>
          <w:rFonts w:asciiTheme="minorHAnsi" w:hAnsiTheme="minorHAnsi"/>
          <w:sz w:val="22"/>
          <w:szCs w:val="22"/>
        </w:rPr>
        <w:t xml:space="preserve">files and </w:t>
      </w:r>
      <w:r w:rsidRPr="00FC6D3B">
        <w:rPr>
          <w:rFonts w:asciiTheme="minorHAnsi" w:hAnsiTheme="minorHAnsi"/>
          <w:sz w:val="22"/>
          <w:szCs w:val="22"/>
        </w:rPr>
        <w:t>images for CDN serve.</w:t>
      </w:r>
    </w:p>
    <w:p w14:paraId="12A8C964" w14:textId="77777777" w:rsidR="00BC35A2" w:rsidRDefault="00FC6D3B" w:rsidP="00BC35A2">
      <w:pPr>
        <w:widowControl w:val="0"/>
        <w:numPr>
          <w:ilvl w:val="0"/>
          <w:numId w:val="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FC6D3B">
        <w:rPr>
          <w:rFonts w:asciiTheme="minorHAnsi" w:hAnsiTheme="minorHAnsi"/>
          <w:sz w:val="22"/>
          <w:szCs w:val="22"/>
        </w:rPr>
        <w:lastRenderedPageBreak/>
        <w:t xml:space="preserve">Creating/Managing </w:t>
      </w:r>
      <w:r w:rsidRPr="00FC6D3B">
        <w:rPr>
          <w:rFonts w:asciiTheme="minorHAnsi" w:hAnsiTheme="minorHAnsi"/>
          <w:b/>
          <w:sz w:val="22"/>
          <w:szCs w:val="22"/>
        </w:rPr>
        <w:t>AMI/Snapshots/Volumes</w:t>
      </w:r>
      <w:r w:rsidRPr="00FC6D3B">
        <w:rPr>
          <w:rFonts w:asciiTheme="minorHAnsi" w:hAnsiTheme="minorHAnsi"/>
          <w:sz w:val="22"/>
          <w:szCs w:val="22"/>
        </w:rPr>
        <w:t>, Upgrade/downgrade AWS resources (CPU, Memory, EBS)</w:t>
      </w:r>
    </w:p>
    <w:p w14:paraId="4F717D0D" w14:textId="77777777" w:rsidR="005D35B8" w:rsidRDefault="005D35B8" w:rsidP="005D35B8">
      <w:pPr>
        <w:widowControl w:val="0"/>
        <w:numPr>
          <w:ilvl w:val="0"/>
          <w:numId w:val="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5D35B8">
        <w:rPr>
          <w:rFonts w:asciiTheme="minorHAnsi" w:hAnsiTheme="minorHAnsi"/>
          <w:sz w:val="22"/>
          <w:szCs w:val="22"/>
        </w:rPr>
        <w:t xml:space="preserve">Creating/Managing </w:t>
      </w:r>
      <w:r>
        <w:rPr>
          <w:rFonts w:asciiTheme="minorHAnsi" w:hAnsiTheme="minorHAnsi"/>
          <w:b/>
          <w:sz w:val="22"/>
          <w:szCs w:val="22"/>
        </w:rPr>
        <w:t xml:space="preserve">Route53 </w:t>
      </w:r>
      <w:r>
        <w:rPr>
          <w:rFonts w:asciiTheme="minorHAnsi" w:hAnsiTheme="minorHAnsi"/>
          <w:sz w:val="22"/>
          <w:szCs w:val="22"/>
        </w:rPr>
        <w:t>AWS resources.</w:t>
      </w:r>
    </w:p>
    <w:p w14:paraId="64AC4554" w14:textId="77777777" w:rsidR="00D36A91" w:rsidRPr="003921F8" w:rsidRDefault="00D36A91" w:rsidP="00D36A91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eastAsia="MS Mincho" w:hAnsiTheme="minorHAnsi"/>
          <w:lang w:eastAsia="ja-JP"/>
        </w:rPr>
      </w:pPr>
      <w:r w:rsidRPr="003921F8">
        <w:rPr>
          <w:rFonts w:asciiTheme="minorHAnsi" w:hAnsiTheme="minorHAnsi" w:cs="Arial"/>
        </w:rPr>
        <w:t>Understand security best practices, policies and standards to design highly secure cloud architectures for internal and external cloud solutions.</w:t>
      </w:r>
    </w:p>
    <w:p w14:paraId="3FECA58C" w14:textId="77777777" w:rsidR="00D36A91" w:rsidRPr="003921F8" w:rsidRDefault="00D36A91" w:rsidP="00D36A91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eastAsia="MS Mincho" w:hAnsiTheme="minorHAnsi"/>
          <w:lang w:eastAsia="ja-JP"/>
        </w:rPr>
      </w:pPr>
      <w:r w:rsidRPr="003921F8">
        <w:rPr>
          <w:rFonts w:asciiTheme="minorHAnsi" w:hAnsiTheme="minorHAnsi" w:cs="Arial"/>
        </w:rPr>
        <w:t xml:space="preserve">Support the </w:t>
      </w:r>
      <w:r w:rsidRPr="003921F8">
        <w:rPr>
          <w:rFonts w:asciiTheme="minorHAnsi" w:hAnsiTheme="minorHAnsi" w:cs="Arial"/>
          <w:b/>
        </w:rPr>
        <w:t>setup</w:t>
      </w:r>
      <w:r w:rsidRPr="003921F8">
        <w:rPr>
          <w:rFonts w:asciiTheme="minorHAnsi" w:hAnsiTheme="minorHAnsi" w:cs="Arial"/>
        </w:rPr>
        <w:t xml:space="preserve">, </w:t>
      </w:r>
      <w:r w:rsidRPr="003921F8">
        <w:rPr>
          <w:rFonts w:asciiTheme="minorHAnsi" w:hAnsiTheme="minorHAnsi" w:cs="Arial"/>
          <w:b/>
        </w:rPr>
        <w:t>configuration</w:t>
      </w:r>
      <w:r w:rsidRPr="003921F8">
        <w:rPr>
          <w:rFonts w:asciiTheme="minorHAnsi" w:hAnsiTheme="minorHAnsi" w:cs="Arial"/>
        </w:rPr>
        <w:t xml:space="preserve">, and </w:t>
      </w:r>
      <w:r w:rsidRPr="003921F8">
        <w:rPr>
          <w:rFonts w:asciiTheme="minorHAnsi" w:hAnsiTheme="minorHAnsi" w:cs="Arial"/>
          <w:b/>
        </w:rPr>
        <w:t>maintenance</w:t>
      </w:r>
      <w:r w:rsidRPr="003921F8">
        <w:rPr>
          <w:rFonts w:asciiTheme="minorHAnsi" w:hAnsiTheme="minorHAnsi" w:cs="Arial"/>
        </w:rPr>
        <w:t xml:space="preserve"> of an effective </w:t>
      </w:r>
      <w:r w:rsidRPr="003921F8">
        <w:rPr>
          <w:rFonts w:asciiTheme="minorHAnsi" w:hAnsiTheme="minorHAnsi" w:cs="Arial"/>
          <w:b/>
        </w:rPr>
        <w:t>AWS</w:t>
      </w:r>
      <w:r w:rsidRPr="003921F8">
        <w:rPr>
          <w:rFonts w:asciiTheme="minorHAnsi" w:hAnsiTheme="minorHAnsi" w:cs="Arial"/>
        </w:rPr>
        <w:t xml:space="preserve"> cloud environment.</w:t>
      </w:r>
    </w:p>
    <w:p w14:paraId="70DFA002" w14:textId="77777777" w:rsidR="00B36997" w:rsidRPr="00BC35A2" w:rsidRDefault="00B36997" w:rsidP="00BC35A2">
      <w:pPr>
        <w:pStyle w:val="ListParagraph"/>
        <w:widowControl w:val="0"/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left="630"/>
        <w:jc w:val="both"/>
        <w:rPr>
          <w:rFonts w:asciiTheme="minorHAnsi" w:hAnsiTheme="minorHAnsi"/>
        </w:rPr>
      </w:pPr>
    </w:p>
    <w:p w14:paraId="4E0A7000" w14:textId="77777777" w:rsidR="00497875" w:rsidRPr="0020149E" w:rsidRDefault="00497875" w:rsidP="0084198A">
      <w:pPr>
        <w:pBdr>
          <w:bar w:val="single" w:sz="4" w:color="auto"/>
        </w:pBdr>
        <w:jc w:val="both"/>
        <w:rPr>
          <w:rFonts w:asciiTheme="minorHAnsi" w:eastAsia="MS Mincho" w:hAnsiTheme="minorHAnsi"/>
          <w:b/>
          <w:sz w:val="28"/>
          <w:szCs w:val="21"/>
        </w:rPr>
      </w:pPr>
      <w:r w:rsidRPr="0020149E">
        <w:rPr>
          <w:rFonts w:asciiTheme="minorHAnsi" w:eastAsia="MS Mincho" w:hAnsiTheme="minorHAnsi"/>
          <w:b/>
          <w:sz w:val="28"/>
          <w:szCs w:val="21"/>
        </w:rPr>
        <w:t>Application Server</w:t>
      </w:r>
      <w:r w:rsidR="00B14C12" w:rsidRPr="0020149E">
        <w:rPr>
          <w:rFonts w:asciiTheme="minorHAnsi" w:eastAsia="MS Mincho" w:hAnsiTheme="minorHAnsi"/>
          <w:b/>
          <w:sz w:val="28"/>
          <w:szCs w:val="21"/>
        </w:rPr>
        <w:t xml:space="preserve"> (</w:t>
      </w:r>
      <w:r w:rsidR="000C68EF" w:rsidRPr="0020149E">
        <w:rPr>
          <w:rFonts w:asciiTheme="minorHAnsi" w:eastAsia="MS Mincho" w:hAnsiTheme="minorHAnsi"/>
          <w:b/>
          <w:sz w:val="28"/>
          <w:szCs w:val="21"/>
        </w:rPr>
        <w:t>WebLogic</w:t>
      </w:r>
      <w:r w:rsidR="00B14C12" w:rsidRPr="0020149E">
        <w:rPr>
          <w:rFonts w:asciiTheme="minorHAnsi" w:eastAsia="MS Mincho" w:hAnsiTheme="minorHAnsi"/>
          <w:b/>
          <w:sz w:val="28"/>
          <w:szCs w:val="21"/>
        </w:rPr>
        <w:t xml:space="preserve"> 11g/12c, </w:t>
      </w:r>
      <w:proofErr w:type="spellStart"/>
      <w:r w:rsidR="0087224B" w:rsidRPr="0020149E">
        <w:rPr>
          <w:rFonts w:asciiTheme="minorHAnsi" w:eastAsia="MS Mincho" w:hAnsiTheme="minorHAnsi"/>
          <w:b/>
          <w:sz w:val="28"/>
          <w:szCs w:val="21"/>
        </w:rPr>
        <w:t>Jboss</w:t>
      </w:r>
      <w:proofErr w:type="spellEnd"/>
      <w:r w:rsidR="00B14C12" w:rsidRPr="0020149E">
        <w:rPr>
          <w:rFonts w:asciiTheme="minorHAnsi" w:eastAsia="MS Mincho" w:hAnsiTheme="minorHAnsi"/>
          <w:b/>
          <w:sz w:val="28"/>
          <w:szCs w:val="21"/>
        </w:rPr>
        <w:t>, Tomcat)</w:t>
      </w:r>
      <w:r w:rsidRPr="0020149E">
        <w:rPr>
          <w:rFonts w:asciiTheme="minorHAnsi" w:eastAsia="MS Mincho" w:hAnsiTheme="minorHAnsi"/>
          <w:b/>
          <w:sz w:val="28"/>
          <w:szCs w:val="21"/>
        </w:rPr>
        <w:t>:</w:t>
      </w:r>
    </w:p>
    <w:p w14:paraId="017792D6" w14:textId="77777777" w:rsidR="00497875" w:rsidRPr="00260AC9" w:rsidRDefault="00497875" w:rsidP="0084198A">
      <w:pPr>
        <w:pStyle w:val="ListParagraph"/>
        <w:pBdr>
          <w:bar w:val="single" w:sz="4" w:color="auto"/>
        </w:pBdr>
        <w:spacing w:after="0" w:line="240" w:lineRule="auto"/>
        <w:jc w:val="both"/>
        <w:rPr>
          <w:rFonts w:asciiTheme="minorHAnsi" w:eastAsia="MS Mincho" w:hAnsiTheme="minorHAnsi"/>
          <w:sz w:val="24"/>
          <w:szCs w:val="21"/>
        </w:rPr>
      </w:pPr>
    </w:p>
    <w:p w14:paraId="6348BF42" w14:textId="77777777" w:rsidR="00E10708" w:rsidRPr="00260AC9" w:rsidRDefault="000C68EF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  <w:b/>
        </w:rPr>
        <w:t>WebLogic</w:t>
      </w:r>
      <w:r w:rsidR="00497875" w:rsidRPr="00260AC9">
        <w:rPr>
          <w:rFonts w:asciiTheme="minorHAnsi" w:hAnsiTheme="minorHAnsi"/>
          <w:b/>
        </w:rPr>
        <w:t>, JBoss and Tomcat</w:t>
      </w:r>
      <w:r w:rsidR="00E10708" w:rsidRPr="00260AC9">
        <w:rPr>
          <w:rFonts w:asciiTheme="minorHAnsi" w:hAnsiTheme="minorHAnsi"/>
          <w:b/>
        </w:rPr>
        <w:t xml:space="preserve"> </w:t>
      </w:r>
      <w:r w:rsidR="00E10708" w:rsidRPr="00260AC9">
        <w:rPr>
          <w:rFonts w:asciiTheme="minorHAnsi" w:hAnsiTheme="minorHAnsi"/>
        </w:rPr>
        <w:t>administration</w:t>
      </w:r>
      <w:r w:rsidR="00B06DB9" w:rsidRPr="00260AC9">
        <w:rPr>
          <w:rFonts w:asciiTheme="minorHAnsi" w:hAnsiTheme="minorHAnsi"/>
        </w:rPr>
        <w:t xml:space="preserve"> in </w:t>
      </w:r>
      <w:r w:rsidR="00B06DB9" w:rsidRPr="00260AC9">
        <w:rPr>
          <w:rFonts w:asciiTheme="minorHAnsi" w:hAnsiTheme="minorHAnsi"/>
          <w:b/>
        </w:rPr>
        <w:t>U</w:t>
      </w:r>
      <w:r w:rsidR="00953305" w:rsidRPr="00260AC9">
        <w:rPr>
          <w:rFonts w:asciiTheme="minorHAnsi" w:hAnsiTheme="minorHAnsi"/>
          <w:b/>
        </w:rPr>
        <w:t>nix</w:t>
      </w:r>
      <w:r w:rsidR="00E10708" w:rsidRPr="00260AC9">
        <w:rPr>
          <w:rFonts w:asciiTheme="minorHAnsi" w:hAnsiTheme="minorHAnsi"/>
        </w:rPr>
        <w:t xml:space="preserve"> and </w:t>
      </w:r>
      <w:r w:rsidR="00E10708" w:rsidRPr="00260AC9">
        <w:rPr>
          <w:rFonts w:asciiTheme="minorHAnsi" w:hAnsiTheme="minorHAnsi"/>
          <w:b/>
        </w:rPr>
        <w:t>Windows</w:t>
      </w:r>
      <w:r w:rsidR="00497875" w:rsidRPr="00260AC9">
        <w:rPr>
          <w:rFonts w:asciiTheme="minorHAnsi" w:hAnsiTheme="minorHAnsi"/>
          <w:b/>
        </w:rPr>
        <w:t xml:space="preserve"> Operating Systems</w:t>
      </w:r>
      <w:r w:rsidR="00E10708" w:rsidRPr="00260AC9">
        <w:rPr>
          <w:rFonts w:asciiTheme="minorHAnsi" w:hAnsiTheme="minorHAnsi"/>
        </w:rPr>
        <w:t>.</w:t>
      </w:r>
    </w:p>
    <w:p w14:paraId="78DE248F" w14:textId="77777777" w:rsidR="00E10708" w:rsidRPr="00260AC9" w:rsidRDefault="001C08EB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  <w:lang w:val="en-IN"/>
        </w:rPr>
        <w:t>Have</w:t>
      </w:r>
      <w:r w:rsidR="00E10708" w:rsidRPr="00260AC9">
        <w:rPr>
          <w:rFonts w:asciiTheme="minorHAnsi" w:hAnsiTheme="minorHAnsi"/>
          <w:lang w:val="en-IN"/>
        </w:rPr>
        <w:t xml:space="preserve"> a good understanding level of </w:t>
      </w:r>
      <w:r w:rsidR="00E10708" w:rsidRPr="00260AC9">
        <w:rPr>
          <w:rFonts w:asciiTheme="minorHAnsi" w:hAnsiTheme="minorHAnsi"/>
          <w:b/>
          <w:lang w:val="en-IN"/>
        </w:rPr>
        <w:t xml:space="preserve">Unix </w:t>
      </w:r>
      <w:r w:rsidR="00E57EC4" w:rsidRPr="00260AC9">
        <w:rPr>
          <w:rFonts w:asciiTheme="minorHAnsi" w:hAnsiTheme="minorHAnsi"/>
          <w:b/>
          <w:lang w:val="en-IN"/>
        </w:rPr>
        <w:t xml:space="preserve">Red Hat Linux </w:t>
      </w:r>
      <w:r w:rsidR="00E10708" w:rsidRPr="00260AC9">
        <w:rPr>
          <w:rFonts w:asciiTheme="minorHAnsi" w:hAnsiTheme="minorHAnsi"/>
          <w:b/>
          <w:lang w:val="en-IN"/>
        </w:rPr>
        <w:t>operating system</w:t>
      </w:r>
      <w:r w:rsidR="00497875" w:rsidRPr="00260AC9">
        <w:rPr>
          <w:rFonts w:asciiTheme="minorHAnsi" w:hAnsiTheme="minorHAnsi"/>
          <w:lang w:val="en-IN"/>
        </w:rPr>
        <w:t>.</w:t>
      </w:r>
    </w:p>
    <w:p w14:paraId="7D2D8898" w14:textId="77777777" w:rsidR="00150433" w:rsidRPr="00260AC9" w:rsidRDefault="00EB71F2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  <w:b/>
        </w:rPr>
        <w:t>Restarting</w:t>
      </w:r>
      <w:r w:rsidR="00150433" w:rsidRPr="00260AC9">
        <w:rPr>
          <w:rFonts w:asciiTheme="minorHAnsi" w:hAnsiTheme="minorHAnsi"/>
        </w:rPr>
        <w:t xml:space="preserve"> Admin and Managed Servers</w:t>
      </w:r>
      <w:r w:rsidR="00497875" w:rsidRPr="00260AC9">
        <w:rPr>
          <w:rFonts w:asciiTheme="minorHAnsi" w:hAnsiTheme="minorHAnsi"/>
        </w:rPr>
        <w:t xml:space="preserve"> in </w:t>
      </w:r>
      <w:r w:rsidR="000C68EF" w:rsidRPr="00260AC9">
        <w:rPr>
          <w:rFonts w:asciiTheme="minorHAnsi" w:hAnsiTheme="minorHAnsi"/>
        </w:rPr>
        <w:t>WebLogic</w:t>
      </w:r>
      <w:r w:rsidR="00953305" w:rsidRPr="00260AC9">
        <w:rPr>
          <w:rFonts w:asciiTheme="minorHAnsi" w:hAnsiTheme="minorHAnsi"/>
        </w:rPr>
        <w:t xml:space="preserve"> Application Server</w:t>
      </w:r>
      <w:r w:rsidR="00150433" w:rsidRPr="00260AC9">
        <w:rPr>
          <w:rFonts w:asciiTheme="minorHAnsi" w:hAnsiTheme="minorHAnsi"/>
        </w:rPr>
        <w:t>.</w:t>
      </w:r>
    </w:p>
    <w:p w14:paraId="56DE18CB" w14:textId="77777777" w:rsidR="00497875" w:rsidRPr="00260AC9" w:rsidRDefault="00497875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  <w:b/>
        </w:rPr>
        <w:t>Restarting</w:t>
      </w:r>
      <w:r w:rsidRPr="00260AC9">
        <w:rPr>
          <w:rFonts w:asciiTheme="minorHAnsi" w:hAnsiTheme="minorHAnsi"/>
        </w:rPr>
        <w:t xml:space="preserve"> Tomcat and JBoss Instances.</w:t>
      </w:r>
    </w:p>
    <w:p w14:paraId="2169FB0A" w14:textId="77777777" w:rsidR="00E10708" w:rsidRPr="00260AC9" w:rsidRDefault="00E10708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</w:rPr>
        <w:t xml:space="preserve">Installed, Configured </w:t>
      </w:r>
      <w:r w:rsidR="00B06DB9" w:rsidRPr="00260AC9">
        <w:rPr>
          <w:rFonts w:asciiTheme="minorHAnsi" w:hAnsiTheme="minorHAnsi"/>
          <w:b/>
        </w:rPr>
        <w:t xml:space="preserve">Clusters in </w:t>
      </w:r>
      <w:r w:rsidR="000C68EF" w:rsidRPr="00260AC9">
        <w:rPr>
          <w:rFonts w:asciiTheme="minorHAnsi" w:hAnsiTheme="minorHAnsi"/>
          <w:b/>
        </w:rPr>
        <w:t>WebLogic</w:t>
      </w:r>
      <w:r w:rsidRPr="00260AC9">
        <w:rPr>
          <w:rFonts w:asciiTheme="minorHAnsi" w:hAnsiTheme="minorHAnsi"/>
          <w:b/>
        </w:rPr>
        <w:t xml:space="preserve"> 10.x</w:t>
      </w:r>
      <w:r w:rsidR="00497875" w:rsidRPr="00260AC9">
        <w:rPr>
          <w:rFonts w:asciiTheme="minorHAnsi" w:hAnsiTheme="minorHAnsi"/>
          <w:b/>
        </w:rPr>
        <w:t xml:space="preserve">, </w:t>
      </w:r>
      <w:proofErr w:type="spellStart"/>
      <w:r w:rsidR="00497875" w:rsidRPr="00260AC9">
        <w:rPr>
          <w:rFonts w:asciiTheme="minorHAnsi" w:hAnsiTheme="minorHAnsi"/>
          <w:b/>
        </w:rPr>
        <w:t>Jboss</w:t>
      </w:r>
      <w:proofErr w:type="spellEnd"/>
      <w:r w:rsidR="00497875" w:rsidRPr="00260AC9">
        <w:rPr>
          <w:rFonts w:asciiTheme="minorHAnsi" w:hAnsiTheme="minorHAnsi"/>
          <w:b/>
        </w:rPr>
        <w:t xml:space="preserve"> and Tomcat</w:t>
      </w:r>
      <w:r w:rsidRPr="00260AC9">
        <w:rPr>
          <w:rFonts w:asciiTheme="minorHAnsi" w:hAnsiTheme="minorHAnsi"/>
        </w:rPr>
        <w:t xml:space="preserve"> environment.</w:t>
      </w:r>
    </w:p>
    <w:p w14:paraId="79D0798F" w14:textId="77777777" w:rsidR="00E10708" w:rsidRPr="00260AC9" w:rsidRDefault="00E10708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</w:rPr>
        <w:t xml:space="preserve">Configured and administered </w:t>
      </w:r>
      <w:r w:rsidRPr="00260AC9">
        <w:rPr>
          <w:rFonts w:asciiTheme="minorHAnsi" w:hAnsiTheme="minorHAnsi"/>
          <w:b/>
        </w:rPr>
        <w:t>JDBC, JNDI</w:t>
      </w:r>
      <w:r w:rsidRPr="00260AC9">
        <w:rPr>
          <w:rFonts w:asciiTheme="minorHAnsi" w:hAnsiTheme="minorHAnsi"/>
        </w:rPr>
        <w:t xml:space="preserve"> and </w:t>
      </w:r>
      <w:r w:rsidRPr="00260AC9">
        <w:rPr>
          <w:rFonts w:asciiTheme="minorHAnsi" w:hAnsiTheme="minorHAnsi"/>
          <w:b/>
        </w:rPr>
        <w:t>Node Manager</w:t>
      </w:r>
      <w:r w:rsidRPr="00260AC9">
        <w:rPr>
          <w:rFonts w:asciiTheme="minorHAnsi" w:hAnsiTheme="minorHAnsi"/>
        </w:rPr>
        <w:t xml:space="preserve"> to admini</w:t>
      </w:r>
      <w:r w:rsidR="00150433" w:rsidRPr="00260AC9">
        <w:rPr>
          <w:rFonts w:asciiTheme="minorHAnsi" w:hAnsiTheme="minorHAnsi"/>
        </w:rPr>
        <w:t xml:space="preserve">ster the Managed Servers in </w:t>
      </w:r>
      <w:r w:rsidR="000C68EF" w:rsidRPr="00260AC9">
        <w:rPr>
          <w:rFonts w:asciiTheme="minorHAnsi" w:hAnsiTheme="minorHAnsi"/>
        </w:rPr>
        <w:t>WebLogic</w:t>
      </w:r>
      <w:r w:rsidRPr="00260AC9">
        <w:rPr>
          <w:rFonts w:asciiTheme="minorHAnsi" w:hAnsiTheme="minorHAnsi"/>
        </w:rPr>
        <w:t xml:space="preserve"> Application Server</w:t>
      </w:r>
      <w:r w:rsidR="00953305" w:rsidRPr="00260AC9">
        <w:rPr>
          <w:rFonts w:asciiTheme="minorHAnsi" w:hAnsiTheme="minorHAnsi"/>
          <w:b/>
        </w:rPr>
        <w:t>.</w:t>
      </w:r>
    </w:p>
    <w:p w14:paraId="4DD4555D" w14:textId="77777777" w:rsidR="00497875" w:rsidRPr="00260AC9" w:rsidRDefault="00497875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</w:rPr>
        <w:t xml:space="preserve">Configured </w:t>
      </w:r>
      <w:r w:rsidRPr="00260AC9">
        <w:rPr>
          <w:rFonts w:asciiTheme="minorHAnsi" w:hAnsiTheme="minorHAnsi"/>
          <w:b/>
        </w:rPr>
        <w:t>JDBC</w:t>
      </w:r>
      <w:r w:rsidRPr="00260AC9">
        <w:rPr>
          <w:rFonts w:asciiTheme="minorHAnsi" w:hAnsiTheme="minorHAnsi"/>
        </w:rPr>
        <w:t xml:space="preserve"> in JBoss and Tomcat Application Server.</w:t>
      </w:r>
    </w:p>
    <w:p w14:paraId="65DBB8B5" w14:textId="77777777" w:rsidR="00E10708" w:rsidRPr="00260AC9" w:rsidRDefault="005D7636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</w:rPr>
        <w:t>C</w:t>
      </w:r>
      <w:r w:rsidR="00E10708" w:rsidRPr="00260AC9">
        <w:rPr>
          <w:rFonts w:asciiTheme="minorHAnsi" w:hAnsiTheme="minorHAnsi"/>
        </w:rPr>
        <w:t xml:space="preserve">reation and maintenance of </w:t>
      </w:r>
      <w:r w:rsidR="00E10708" w:rsidRPr="00260AC9">
        <w:rPr>
          <w:rFonts w:asciiTheme="minorHAnsi" w:hAnsiTheme="minorHAnsi"/>
          <w:b/>
        </w:rPr>
        <w:t>Domains</w:t>
      </w:r>
      <w:r w:rsidR="00E10708" w:rsidRPr="00260AC9">
        <w:rPr>
          <w:rFonts w:asciiTheme="minorHAnsi" w:hAnsiTheme="minorHAnsi"/>
        </w:rPr>
        <w:t>,</w:t>
      </w:r>
      <w:r w:rsidR="00B06DB9" w:rsidRPr="00260AC9">
        <w:rPr>
          <w:rFonts w:asciiTheme="minorHAnsi" w:hAnsiTheme="minorHAnsi"/>
        </w:rPr>
        <w:t xml:space="preserve"> </w:t>
      </w:r>
      <w:r w:rsidR="00953305" w:rsidRPr="00260AC9">
        <w:rPr>
          <w:rFonts w:asciiTheme="minorHAnsi" w:hAnsiTheme="minorHAnsi"/>
          <w:b/>
        </w:rPr>
        <w:t>Admin</w:t>
      </w:r>
      <w:r w:rsidR="00953305" w:rsidRPr="00260AC9">
        <w:rPr>
          <w:rFonts w:asciiTheme="minorHAnsi" w:hAnsiTheme="minorHAnsi"/>
        </w:rPr>
        <w:t xml:space="preserve"> and</w:t>
      </w:r>
      <w:r w:rsidR="00E10708" w:rsidRPr="00260AC9">
        <w:rPr>
          <w:rFonts w:asciiTheme="minorHAnsi" w:hAnsiTheme="minorHAnsi"/>
        </w:rPr>
        <w:t xml:space="preserve"> </w:t>
      </w:r>
      <w:r w:rsidR="00E10708" w:rsidRPr="00260AC9">
        <w:rPr>
          <w:rFonts w:asciiTheme="minorHAnsi" w:hAnsiTheme="minorHAnsi"/>
          <w:b/>
        </w:rPr>
        <w:t>Managed</w:t>
      </w:r>
      <w:r w:rsidR="00E10708" w:rsidRPr="00260AC9">
        <w:rPr>
          <w:rFonts w:asciiTheme="minorHAnsi" w:hAnsiTheme="minorHAnsi"/>
        </w:rPr>
        <w:t xml:space="preserve"> Servers instances </w:t>
      </w:r>
      <w:r w:rsidR="00B06DB9" w:rsidRPr="00260AC9">
        <w:rPr>
          <w:rFonts w:asciiTheme="minorHAnsi" w:hAnsiTheme="minorHAnsi"/>
        </w:rPr>
        <w:t xml:space="preserve">in a </w:t>
      </w:r>
      <w:r w:rsidR="000C68EF" w:rsidRPr="00260AC9">
        <w:rPr>
          <w:rFonts w:asciiTheme="minorHAnsi" w:hAnsiTheme="minorHAnsi"/>
          <w:b/>
        </w:rPr>
        <w:t>WebLogic</w:t>
      </w:r>
      <w:r w:rsidR="00822574" w:rsidRPr="00260AC9">
        <w:rPr>
          <w:rFonts w:asciiTheme="minorHAnsi" w:hAnsiTheme="minorHAnsi"/>
        </w:rPr>
        <w:t xml:space="preserve"> Application Server</w:t>
      </w:r>
      <w:r w:rsidR="00E10708" w:rsidRPr="00260AC9">
        <w:rPr>
          <w:rFonts w:asciiTheme="minorHAnsi" w:hAnsiTheme="minorHAnsi"/>
        </w:rPr>
        <w:t>.</w:t>
      </w:r>
    </w:p>
    <w:p w14:paraId="3949F57C" w14:textId="77777777" w:rsidR="00466CD2" w:rsidRPr="00466CD2" w:rsidRDefault="00E10708" w:rsidP="00466CD2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</w:rPr>
        <w:t xml:space="preserve">Deploying applications </w:t>
      </w:r>
      <w:r w:rsidRPr="00260AC9">
        <w:rPr>
          <w:rFonts w:asciiTheme="minorHAnsi" w:hAnsiTheme="minorHAnsi"/>
          <w:b/>
        </w:rPr>
        <w:t>(JAR, WAR and EAR)</w:t>
      </w:r>
      <w:r w:rsidR="00150433" w:rsidRPr="00260AC9">
        <w:rPr>
          <w:rFonts w:asciiTheme="minorHAnsi" w:hAnsiTheme="minorHAnsi"/>
          <w:b/>
        </w:rPr>
        <w:t xml:space="preserve"> </w:t>
      </w:r>
      <w:r w:rsidR="00150433" w:rsidRPr="00260AC9">
        <w:rPr>
          <w:rFonts w:asciiTheme="minorHAnsi" w:hAnsiTheme="minorHAnsi"/>
        </w:rPr>
        <w:t xml:space="preserve">manually or using </w:t>
      </w:r>
      <w:r w:rsidR="00150433" w:rsidRPr="00260AC9">
        <w:rPr>
          <w:rFonts w:asciiTheme="minorHAnsi" w:hAnsiTheme="minorHAnsi"/>
          <w:b/>
        </w:rPr>
        <w:t>Anthill Pro</w:t>
      </w:r>
      <w:r w:rsidR="00150433" w:rsidRPr="00260AC9">
        <w:rPr>
          <w:rFonts w:asciiTheme="minorHAnsi" w:hAnsiTheme="minorHAnsi"/>
        </w:rPr>
        <w:t xml:space="preserve"> tool</w:t>
      </w:r>
      <w:r w:rsidRPr="00260AC9">
        <w:rPr>
          <w:rFonts w:asciiTheme="minorHAnsi" w:hAnsiTheme="minorHAnsi"/>
        </w:rPr>
        <w:t xml:space="preserve"> </w:t>
      </w:r>
      <w:r w:rsidR="00822574" w:rsidRPr="00260AC9">
        <w:rPr>
          <w:rFonts w:asciiTheme="minorHAnsi" w:hAnsiTheme="minorHAnsi"/>
        </w:rPr>
        <w:t xml:space="preserve">in </w:t>
      </w:r>
      <w:r w:rsidR="000C68EF" w:rsidRPr="00260AC9">
        <w:rPr>
          <w:rFonts w:asciiTheme="minorHAnsi" w:hAnsiTheme="minorHAnsi"/>
        </w:rPr>
        <w:t>WebLogic</w:t>
      </w:r>
      <w:r w:rsidR="00822574" w:rsidRPr="00260AC9">
        <w:rPr>
          <w:rFonts w:asciiTheme="minorHAnsi" w:hAnsiTheme="minorHAnsi"/>
        </w:rPr>
        <w:t xml:space="preserve">, JBoss and Tomcat Application Server </w:t>
      </w:r>
      <w:r w:rsidRPr="00260AC9">
        <w:rPr>
          <w:rFonts w:asciiTheme="minorHAnsi" w:hAnsiTheme="minorHAnsi"/>
        </w:rPr>
        <w:t>and related troubleshooting in clustered e</w:t>
      </w:r>
      <w:r w:rsidR="00822574" w:rsidRPr="00260AC9">
        <w:rPr>
          <w:rFonts w:asciiTheme="minorHAnsi" w:hAnsiTheme="minorHAnsi"/>
        </w:rPr>
        <w:t>nvironment.</w:t>
      </w:r>
    </w:p>
    <w:p w14:paraId="655B67F1" w14:textId="77777777" w:rsidR="00B06DB9" w:rsidRPr="00260AC9" w:rsidRDefault="00B06DB9" w:rsidP="0084198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260AC9">
        <w:rPr>
          <w:rFonts w:asciiTheme="minorHAnsi" w:hAnsiTheme="minorHAnsi"/>
        </w:rPr>
        <w:t xml:space="preserve">Creating &amp; Installing </w:t>
      </w:r>
      <w:r w:rsidRPr="00260AC9">
        <w:rPr>
          <w:rFonts w:asciiTheme="minorHAnsi" w:hAnsiTheme="minorHAnsi"/>
          <w:b/>
        </w:rPr>
        <w:t>SSL certificates</w:t>
      </w:r>
      <w:r w:rsidR="00822574" w:rsidRPr="00260AC9">
        <w:rPr>
          <w:rFonts w:asciiTheme="minorHAnsi" w:hAnsiTheme="minorHAnsi"/>
        </w:rPr>
        <w:t xml:space="preserve"> for </w:t>
      </w:r>
      <w:r w:rsidR="000C68EF" w:rsidRPr="00260AC9">
        <w:rPr>
          <w:rFonts w:asciiTheme="minorHAnsi" w:hAnsiTheme="minorHAnsi"/>
        </w:rPr>
        <w:t>WebLogic</w:t>
      </w:r>
      <w:r w:rsidR="00822574" w:rsidRPr="00260AC9">
        <w:rPr>
          <w:rFonts w:asciiTheme="minorHAnsi" w:hAnsiTheme="minorHAnsi"/>
        </w:rPr>
        <w:t>, JBoss and Tomcat Application Server</w:t>
      </w:r>
      <w:r w:rsidRPr="00260AC9">
        <w:rPr>
          <w:rFonts w:asciiTheme="minorHAnsi" w:hAnsiTheme="minorHAnsi"/>
        </w:rPr>
        <w:t>.</w:t>
      </w:r>
    </w:p>
    <w:p w14:paraId="7EAF76D7" w14:textId="77777777" w:rsidR="00EE50D9" w:rsidRPr="00260AC9" w:rsidRDefault="00E10708" w:rsidP="0084198A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240" w:lineRule="auto"/>
        <w:jc w:val="both"/>
        <w:rPr>
          <w:rFonts w:asciiTheme="minorHAnsi" w:eastAsia="MS Mincho" w:hAnsiTheme="minorHAnsi"/>
          <w:lang w:eastAsia="ja-JP"/>
        </w:rPr>
      </w:pPr>
      <w:r w:rsidRPr="00260AC9">
        <w:rPr>
          <w:rFonts w:asciiTheme="minorHAnsi" w:eastAsia="MS Mincho" w:hAnsiTheme="minorHAnsi"/>
          <w:b/>
          <w:lang w:eastAsia="ja-JP"/>
        </w:rPr>
        <w:t>Debugging</w:t>
      </w:r>
      <w:r w:rsidRPr="00260AC9">
        <w:rPr>
          <w:rFonts w:asciiTheme="minorHAnsi" w:eastAsia="MS Mincho" w:hAnsiTheme="minorHAnsi"/>
          <w:lang w:eastAsia="ja-JP"/>
        </w:rPr>
        <w:t xml:space="preserve"> the errors and fixing of the problems encountered during the different phase of the </w:t>
      </w:r>
      <w:r w:rsidRPr="00260AC9">
        <w:rPr>
          <w:rFonts w:asciiTheme="minorHAnsi" w:eastAsia="MS Mincho" w:hAnsiTheme="minorHAnsi"/>
          <w:b/>
          <w:lang w:eastAsia="ja-JP"/>
        </w:rPr>
        <w:t>Production System life cycle</w:t>
      </w:r>
      <w:r w:rsidR="00D53652" w:rsidRPr="00260AC9">
        <w:rPr>
          <w:rFonts w:asciiTheme="minorHAnsi" w:eastAsia="MS Mincho" w:hAnsiTheme="minorHAnsi"/>
          <w:lang w:eastAsia="ja-JP"/>
        </w:rPr>
        <w:t>.</w:t>
      </w:r>
    </w:p>
    <w:p w14:paraId="2C6F24B2" w14:textId="189E6820" w:rsidR="00E10708" w:rsidRPr="00260AC9" w:rsidRDefault="00261B0E" w:rsidP="0084198A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240" w:lineRule="auto"/>
        <w:jc w:val="both"/>
        <w:rPr>
          <w:rFonts w:asciiTheme="minorHAnsi" w:eastAsia="MS Mincho" w:hAnsiTheme="minorHAnsi"/>
        </w:rPr>
      </w:pPr>
      <w:r w:rsidRPr="00260AC9">
        <w:rPr>
          <w:rFonts w:asciiTheme="minorHAnsi" w:eastAsia="MS Mincho" w:hAnsiTheme="minorHAnsi"/>
        </w:rPr>
        <w:t>Good</w:t>
      </w:r>
      <w:r w:rsidR="00E10708" w:rsidRPr="00260AC9">
        <w:rPr>
          <w:rFonts w:asciiTheme="minorHAnsi" w:eastAsia="MS Mincho" w:hAnsiTheme="minorHAnsi"/>
        </w:rPr>
        <w:t xml:space="preserve"> </w:t>
      </w:r>
      <w:r w:rsidR="00E10708" w:rsidRPr="00260AC9">
        <w:rPr>
          <w:rFonts w:asciiTheme="minorHAnsi" w:eastAsia="MS Mincho" w:hAnsiTheme="minorHAnsi"/>
          <w:b/>
        </w:rPr>
        <w:t xml:space="preserve">technical and </w:t>
      </w:r>
      <w:r w:rsidR="002D7A10" w:rsidRPr="00260AC9">
        <w:rPr>
          <w:rFonts w:asciiTheme="minorHAnsi" w:eastAsia="MS Mincho" w:hAnsiTheme="minorHAnsi"/>
          <w:b/>
        </w:rPr>
        <w:t>problem-solving</w:t>
      </w:r>
      <w:r w:rsidR="00E10708" w:rsidRPr="00260AC9">
        <w:rPr>
          <w:rFonts w:asciiTheme="minorHAnsi" w:eastAsia="MS Mincho" w:hAnsiTheme="minorHAnsi"/>
          <w:b/>
        </w:rPr>
        <w:t xml:space="preserve"> skills</w:t>
      </w:r>
      <w:r w:rsidR="00E10708" w:rsidRPr="00260AC9">
        <w:rPr>
          <w:rFonts w:asciiTheme="minorHAnsi" w:eastAsia="MS Mincho" w:hAnsiTheme="minorHAnsi"/>
        </w:rPr>
        <w:t xml:space="preserve"> and strong interpersonal skills.</w:t>
      </w:r>
    </w:p>
    <w:p w14:paraId="3EDF8D9E" w14:textId="77777777" w:rsidR="00D53652" w:rsidRPr="00260AC9" w:rsidRDefault="00953305" w:rsidP="0084198A">
      <w:pPr>
        <w:pStyle w:val="ListParagraph"/>
        <w:pBdr>
          <w:bar w:val="single" w:sz="4" w:color="auto"/>
        </w:pBdr>
        <w:spacing w:after="0" w:line="240" w:lineRule="auto"/>
        <w:ind w:left="630"/>
        <w:jc w:val="both"/>
        <w:rPr>
          <w:rFonts w:asciiTheme="minorHAnsi" w:eastAsia="MS Mincho" w:hAnsiTheme="minorHAnsi"/>
          <w:sz w:val="24"/>
          <w:szCs w:val="21"/>
        </w:rPr>
      </w:pPr>
      <w:r w:rsidRPr="00260AC9">
        <w:rPr>
          <w:rFonts w:asciiTheme="minorHAnsi" w:eastAsia="MS Mincho" w:hAnsiTheme="minorHAnsi"/>
          <w:sz w:val="24"/>
          <w:szCs w:val="21"/>
        </w:rPr>
        <w:br/>
      </w:r>
    </w:p>
    <w:p w14:paraId="2148AEC8" w14:textId="77777777" w:rsidR="00BD57AF" w:rsidRPr="0020149E" w:rsidRDefault="00BD57AF" w:rsidP="0084198A">
      <w:pPr>
        <w:jc w:val="both"/>
        <w:rPr>
          <w:rFonts w:asciiTheme="minorHAnsi" w:hAnsiTheme="minorHAnsi"/>
          <w:b/>
          <w:bCs/>
          <w:sz w:val="28"/>
        </w:rPr>
      </w:pPr>
      <w:r w:rsidRPr="0020149E">
        <w:rPr>
          <w:rFonts w:asciiTheme="minorHAnsi" w:hAnsiTheme="minorHAnsi"/>
          <w:b/>
          <w:bCs/>
          <w:sz w:val="28"/>
        </w:rPr>
        <w:t>Web Server</w:t>
      </w:r>
      <w:r w:rsidR="00DC7937" w:rsidRPr="0020149E">
        <w:rPr>
          <w:rFonts w:asciiTheme="minorHAnsi" w:hAnsiTheme="minorHAnsi"/>
          <w:b/>
          <w:bCs/>
          <w:sz w:val="28"/>
        </w:rPr>
        <w:t xml:space="preserve"> </w:t>
      </w:r>
      <w:r w:rsidR="00814989" w:rsidRPr="0020149E">
        <w:rPr>
          <w:rFonts w:asciiTheme="minorHAnsi" w:hAnsiTheme="minorHAnsi"/>
          <w:b/>
          <w:bCs/>
          <w:sz w:val="28"/>
        </w:rPr>
        <w:t>(Apache, Microsoft IIS</w:t>
      </w:r>
      <w:r w:rsidR="00B14C12" w:rsidRPr="0020149E">
        <w:rPr>
          <w:rFonts w:asciiTheme="minorHAnsi" w:hAnsiTheme="minorHAnsi"/>
          <w:b/>
          <w:bCs/>
          <w:sz w:val="28"/>
        </w:rPr>
        <w:t>)</w:t>
      </w:r>
      <w:r w:rsidRPr="0020149E">
        <w:rPr>
          <w:rFonts w:asciiTheme="minorHAnsi" w:hAnsiTheme="minorHAnsi"/>
          <w:b/>
          <w:bCs/>
          <w:sz w:val="28"/>
        </w:rPr>
        <w:t>:</w:t>
      </w:r>
    </w:p>
    <w:p w14:paraId="7C65F3F6" w14:textId="77777777" w:rsidR="00BD57AF" w:rsidRPr="00260AC9" w:rsidRDefault="00BD57AF" w:rsidP="0084198A">
      <w:pPr>
        <w:jc w:val="both"/>
        <w:rPr>
          <w:rFonts w:asciiTheme="minorHAnsi" w:hAnsiTheme="minorHAnsi"/>
          <w:b/>
          <w:bCs/>
          <w:u w:val="single"/>
        </w:rPr>
      </w:pPr>
    </w:p>
    <w:p w14:paraId="6E4D253E" w14:textId="77777777" w:rsidR="00B14C12" w:rsidRPr="00260AC9" w:rsidRDefault="00B14C12" w:rsidP="0084198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 w:rsidRPr="00260AC9">
        <w:rPr>
          <w:rFonts w:asciiTheme="minorHAnsi" w:hAnsiTheme="minorHAnsi"/>
          <w:bCs/>
        </w:rPr>
        <w:t xml:space="preserve">Stopping and Starting </w:t>
      </w:r>
      <w:r w:rsidRPr="00260AC9">
        <w:rPr>
          <w:rFonts w:asciiTheme="minorHAnsi" w:hAnsiTheme="minorHAnsi"/>
          <w:b/>
          <w:bCs/>
        </w:rPr>
        <w:t>IIS Application Pools</w:t>
      </w:r>
      <w:r w:rsidR="00DC7937" w:rsidRPr="00260AC9">
        <w:rPr>
          <w:rFonts w:asciiTheme="minorHAnsi" w:hAnsiTheme="minorHAnsi"/>
          <w:b/>
          <w:bCs/>
        </w:rPr>
        <w:t>,</w:t>
      </w:r>
      <w:r w:rsidRPr="00260AC9">
        <w:rPr>
          <w:rFonts w:asciiTheme="minorHAnsi" w:hAnsiTheme="minorHAnsi"/>
          <w:bCs/>
        </w:rPr>
        <w:t xml:space="preserve"> </w:t>
      </w:r>
      <w:r w:rsidR="00DC7937" w:rsidRPr="00260AC9">
        <w:rPr>
          <w:rFonts w:asciiTheme="minorHAnsi" w:hAnsiTheme="minorHAnsi"/>
          <w:b/>
          <w:bCs/>
        </w:rPr>
        <w:t>Websites</w:t>
      </w:r>
      <w:r w:rsidR="00685C94" w:rsidRPr="00260AC9">
        <w:rPr>
          <w:rFonts w:asciiTheme="minorHAnsi" w:hAnsiTheme="minorHAnsi"/>
          <w:b/>
          <w:bCs/>
        </w:rPr>
        <w:t xml:space="preserve"> and Windows Services</w:t>
      </w:r>
      <w:r w:rsidRPr="00260AC9">
        <w:rPr>
          <w:rFonts w:asciiTheme="minorHAnsi" w:hAnsiTheme="minorHAnsi"/>
          <w:bCs/>
        </w:rPr>
        <w:t>.</w:t>
      </w:r>
    </w:p>
    <w:p w14:paraId="209AA58D" w14:textId="77777777" w:rsidR="00B14C12" w:rsidRPr="00260AC9" w:rsidRDefault="00B14C12" w:rsidP="0084198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 w:rsidRPr="00260AC9">
        <w:rPr>
          <w:rFonts w:asciiTheme="minorHAnsi" w:hAnsiTheme="minorHAnsi"/>
          <w:bCs/>
        </w:rPr>
        <w:t xml:space="preserve">Have worked on IIS in </w:t>
      </w:r>
      <w:r w:rsidRPr="00260AC9">
        <w:rPr>
          <w:rFonts w:asciiTheme="minorHAnsi" w:hAnsiTheme="minorHAnsi"/>
          <w:b/>
          <w:bCs/>
        </w:rPr>
        <w:t>Windows Server 2003/2008/2012</w:t>
      </w:r>
      <w:r w:rsidR="00685C94" w:rsidRPr="00260AC9">
        <w:rPr>
          <w:rFonts w:asciiTheme="minorHAnsi" w:hAnsiTheme="minorHAnsi"/>
          <w:b/>
          <w:bCs/>
        </w:rPr>
        <w:t>.</w:t>
      </w:r>
    </w:p>
    <w:p w14:paraId="67CDC698" w14:textId="77777777" w:rsidR="00B14C12" w:rsidRPr="00260AC9" w:rsidRDefault="00B14C12" w:rsidP="0084198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 w:rsidRPr="00260AC9">
        <w:rPr>
          <w:rFonts w:asciiTheme="minorHAnsi" w:hAnsiTheme="minorHAnsi"/>
          <w:bCs/>
        </w:rPr>
        <w:t xml:space="preserve">Configuring </w:t>
      </w:r>
      <w:r w:rsidRPr="00260AC9">
        <w:rPr>
          <w:rFonts w:asciiTheme="minorHAnsi" w:hAnsiTheme="minorHAnsi"/>
          <w:b/>
          <w:bCs/>
        </w:rPr>
        <w:t>IIS Application Pool</w:t>
      </w:r>
      <w:r w:rsidRPr="00260AC9">
        <w:rPr>
          <w:rFonts w:asciiTheme="minorHAnsi" w:hAnsiTheme="minorHAnsi"/>
          <w:bCs/>
        </w:rPr>
        <w:t xml:space="preserve"> and </w:t>
      </w:r>
      <w:r w:rsidRPr="00260AC9">
        <w:rPr>
          <w:rFonts w:asciiTheme="minorHAnsi" w:hAnsiTheme="minorHAnsi"/>
          <w:b/>
          <w:bCs/>
        </w:rPr>
        <w:t>Sites</w:t>
      </w:r>
      <w:r w:rsidRPr="00260AC9">
        <w:rPr>
          <w:rFonts w:asciiTheme="minorHAnsi" w:hAnsiTheme="minorHAnsi"/>
          <w:bCs/>
        </w:rPr>
        <w:t>.</w:t>
      </w:r>
    </w:p>
    <w:p w14:paraId="5C48B425" w14:textId="77777777" w:rsidR="00B14C12" w:rsidRPr="00260AC9" w:rsidRDefault="00B14C12" w:rsidP="0084198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 w:rsidRPr="00260AC9">
        <w:rPr>
          <w:rFonts w:asciiTheme="minorHAnsi" w:hAnsiTheme="minorHAnsi"/>
          <w:szCs w:val="21"/>
        </w:rPr>
        <w:t xml:space="preserve">Creating </w:t>
      </w:r>
      <w:r w:rsidR="00685C94" w:rsidRPr="00260AC9">
        <w:rPr>
          <w:rFonts w:asciiTheme="minorHAnsi" w:hAnsiTheme="minorHAnsi"/>
          <w:b/>
          <w:szCs w:val="21"/>
        </w:rPr>
        <w:t>SSL certificates</w:t>
      </w:r>
      <w:r w:rsidR="00685C94" w:rsidRPr="00260AC9">
        <w:rPr>
          <w:rFonts w:asciiTheme="minorHAnsi" w:hAnsiTheme="minorHAnsi"/>
          <w:szCs w:val="21"/>
        </w:rPr>
        <w:t xml:space="preserve"> for </w:t>
      </w:r>
      <w:r w:rsidR="00685C94" w:rsidRPr="00260AC9">
        <w:rPr>
          <w:rFonts w:asciiTheme="minorHAnsi" w:hAnsiTheme="minorHAnsi"/>
          <w:b/>
          <w:szCs w:val="21"/>
        </w:rPr>
        <w:t>IIS</w:t>
      </w:r>
      <w:r w:rsidR="00685C94" w:rsidRPr="00260AC9">
        <w:rPr>
          <w:rFonts w:asciiTheme="minorHAnsi" w:hAnsiTheme="minorHAnsi"/>
          <w:szCs w:val="21"/>
        </w:rPr>
        <w:t xml:space="preserve"> </w:t>
      </w:r>
      <w:r w:rsidRPr="00260AC9">
        <w:rPr>
          <w:rFonts w:asciiTheme="minorHAnsi" w:hAnsiTheme="minorHAnsi"/>
          <w:szCs w:val="21"/>
        </w:rPr>
        <w:t xml:space="preserve">&amp; Importing </w:t>
      </w:r>
      <w:r w:rsidR="00685C94" w:rsidRPr="00260AC9">
        <w:rPr>
          <w:rFonts w:asciiTheme="minorHAnsi" w:hAnsiTheme="minorHAnsi"/>
          <w:szCs w:val="21"/>
        </w:rPr>
        <w:t xml:space="preserve">them </w:t>
      </w:r>
      <w:r w:rsidRPr="00260AC9">
        <w:rPr>
          <w:rFonts w:asciiTheme="minorHAnsi" w:hAnsiTheme="minorHAnsi"/>
          <w:szCs w:val="21"/>
        </w:rPr>
        <w:t xml:space="preserve">through </w:t>
      </w:r>
      <w:r w:rsidRPr="00260AC9">
        <w:rPr>
          <w:rFonts w:asciiTheme="minorHAnsi" w:hAnsiTheme="minorHAnsi"/>
          <w:b/>
          <w:szCs w:val="21"/>
        </w:rPr>
        <w:t>MMC</w:t>
      </w:r>
      <w:r w:rsidRPr="00260AC9">
        <w:rPr>
          <w:rFonts w:asciiTheme="minorHAnsi" w:hAnsiTheme="minorHAnsi"/>
          <w:szCs w:val="21"/>
        </w:rPr>
        <w:t xml:space="preserve"> Console</w:t>
      </w:r>
      <w:r w:rsidR="00DC7937" w:rsidRPr="00260AC9">
        <w:rPr>
          <w:rFonts w:asciiTheme="minorHAnsi" w:hAnsiTheme="minorHAnsi"/>
          <w:szCs w:val="21"/>
        </w:rPr>
        <w:t xml:space="preserve"> and then b</w:t>
      </w:r>
      <w:r w:rsidRPr="00260AC9">
        <w:rPr>
          <w:rFonts w:asciiTheme="minorHAnsi" w:hAnsiTheme="minorHAnsi"/>
          <w:szCs w:val="21"/>
        </w:rPr>
        <w:t>inding the</w:t>
      </w:r>
      <w:r w:rsidR="00DC7937" w:rsidRPr="00260AC9">
        <w:rPr>
          <w:rFonts w:asciiTheme="minorHAnsi" w:hAnsiTheme="minorHAnsi"/>
          <w:szCs w:val="21"/>
        </w:rPr>
        <w:t>m</w:t>
      </w:r>
      <w:r w:rsidRPr="00260AC9">
        <w:rPr>
          <w:rFonts w:asciiTheme="minorHAnsi" w:hAnsiTheme="minorHAnsi"/>
          <w:szCs w:val="21"/>
        </w:rPr>
        <w:t xml:space="preserve"> to </w:t>
      </w:r>
      <w:r w:rsidR="00DC7937" w:rsidRPr="00260AC9">
        <w:rPr>
          <w:rFonts w:asciiTheme="minorHAnsi" w:hAnsiTheme="minorHAnsi"/>
          <w:szCs w:val="21"/>
        </w:rPr>
        <w:t xml:space="preserve">different </w:t>
      </w:r>
      <w:r w:rsidRPr="00260AC9">
        <w:rPr>
          <w:rFonts w:asciiTheme="minorHAnsi" w:hAnsiTheme="minorHAnsi"/>
          <w:b/>
          <w:szCs w:val="21"/>
        </w:rPr>
        <w:t>Websites</w:t>
      </w:r>
      <w:r w:rsidRPr="00260AC9">
        <w:rPr>
          <w:rFonts w:asciiTheme="minorHAnsi" w:hAnsiTheme="minorHAnsi"/>
          <w:szCs w:val="21"/>
        </w:rPr>
        <w:t>.</w:t>
      </w:r>
    </w:p>
    <w:p w14:paraId="6C33E41A" w14:textId="6CAEF11A" w:rsidR="00D53652" w:rsidRPr="00002F68" w:rsidRDefault="00D53652" w:rsidP="0084198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 w:rsidRPr="00260AC9">
        <w:rPr>
          <w:rFonts w:asciiTheme="minorHAnsi" w:hAnsiTheme="minorHAnsi"/>
          <w:szCs w:val="21"/>
        </w:rPr>
        <w:t xml:space="preserve">Have hands on experience on configuring </w:t>
      </w:r>
      <w:r w:rsidR="002D7A10" w:rsidRPr="00260AC9">
        <w:rPr>
          <w:rFonts w:asciiTheme="minorHAnsi" w:hAnsiTheme="minorHAnsi"/>
          <w:b/>
          <w:szCs w:val="21"/>
        </w:rPr>
        <w:t>SiteMinder</w:t>
      </w:r>
      <w:r w:rsidRPr="00260AC9">
        <w:rPr>
          <w:rFonts w:asciiTheme="minorHAnsi" w:hAnsiTheme="minorHAnsi"/>
          <w:szCs w:val="21"/>
        </w:rPr>
        <w:t xml:space="preserve"> agents on </w:t>
      </w:r>
      <w:r w:rsidRPr="00260AC9">
        <w:rPr>
          <w:rFonts w:asciiTheme="minorHAnsi" w:hAnsiTheme="minorHAnsi"/>
          <w:b/>
          <w:szCs w:val="21"/>
        </w:rPr>
        <w:t xml:space="preserve">Apache Web server </w:t>
      </w:r>
      <w:r w:rsidRPr="00260AC9">
        <w:rPr>
          <w:rFonts w:asciiTheme="minorHAnsi" w:hAnsiTheme="minorHAnsi"/>
          <w:szCs w:val="21"/>
        </w:rPr>
        <w:t>and</w:t>
      </w:r>
      <w:r w:rsidRPr="00260AC9">
        <w:rPr>
          <w:rFonts w:asciiTheme="minorHAnsi" w:hAnsiTheme="minorHAnsi"/>
          <w:b/>
          <w:szCs w:val="21"/>
        </w:rPr>
        <w:t xml:space="preserve"> Microsoft IIS</w:t>
      </w:r>
      <w:r w:rsidRPr="00260AC9">
        <w:rPr>
          <w:rFonts w:asciiTheme="minorHAnsi" w:hAnsiTheme="minorHAnsi"/>
          <w:szCs w:val="21"/>
        </w:rPr>
        <w:t>.</w:t>
      </w:r>
    </w:p>
    <w:p w14:paraId="09208752" w14:textId="77777777" w:rsidR="00002F68" w:rsidRDefault="00002F68" w:rsidP="00002F68">
      <w:pPr>
        <w:jc w:val="both"/>
        <w:rPr>
          <w:rFonts w:asciiTheme="minorHAnsi" w:hAnsiTheme="minorHAnsi"/>
          <w:b/>
          <w:bCs/>
          <w:sz w:val="20"/>
          <w:u w:val="single"/>
        </w:rPr>
      </w:pPr>
    </w:p>
    <w:p w14:paraId="759FB470" w14:textId="26B5D0FF" w:rsidR="00002F68" w:rsidRPr="0020149E" w:rsidRDefault="00002F68" w:rsidP="00002F68">
      <w:pPr>
        <w:jc w:val="both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Configuration tools</w:t>
      </w:r>
      <w:r w:rsidRPr="0020149E">
        <w:rPr>
          <w:rFonts w:asciiTheme="minorHAnsi" w:hAnsiTheme="minorHAnsi"/>
          <w:b/>
          <w:bCs/>
          <w:sz w:val="28"/>
        </w:rPr>
        <w:t xml:space="preserve"> (</w:t>
      </w:r>
      <w:r>
        <w:rPr>
          <w:rFonts w:asciiTheme="minorHAnsi" w:hAnsiTheme="minorHAnsi"/>
          <w:b/>
          <w:bCs/>
          <w:sz w:val="28"/>
        </w:rPr>
        <w:t>Ansible, Jenkins, GIT</w:t>
      </w:r>
      <w:r w:rsidRPr="0020149E">
        <w:rPr>
          <w:rFonts w:asciiTheme="minorHAnsi" w:hAnsiTheme="minorHAnsi"/>
          <w:b/>
          <w:bCs/>
          <w:sz w:val="28"/>
        </w:rPr>
        <w:t>):</w:t>
      </w:r>
    </w:p>
    <w:p w14:paraId="0ADA3523" w14:textId="77777777" w:rsidR="00002F68" w:rsidRPr="00260AC9" w:rsidRDefault="00002F68" w:rsidP="00002F68">
      <w:pPr>
        <w:jc w:val="both"/>
        <w:rPr>
          <w:rFonts w:asciiTheme="minorHAnsi" w:hAnsiTheme="minorHAnsi"/>
          <w:b/>
          <w:bCs/>
          <w:u w:val="single"/>
        </w:rPr>
      </w:pPr>
    </w:p>
    <w:p w14:paraId="70352A59" w14:textId="45434F61" w:rsidR="00002F68" w:rsidRPr="00260AC9" w:rsidRDefault="00002F68" w:rsidP="00002F6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>
        <w:rPr>
          <w:rFonts w:asciiTheme="minorHAnsi" w:hAnsiTheme="minorHAnsi"/>
          <w:bCs/>
        </w:rPr>
        <w:t xml:space="preserve">Written playbook to run </w:t>
      </w:r>
      <w:proofErr w:type="spellStart"/>
      <w:r>
        <w:rPr>
          <w:rFonts w:asciiTheme="minorHAnsi" w:hAnsiTheme="minorHAnsi"/>
          <w:bCs/>
        </w:rPr>
        <w:t>jboss</w:t>
      </w:r>
      <w:proofErr w:type="spellEnd"/>
      <w:r>
        <w:rPr>
          <w:rFonts w:asciiTheme="minorHAnsi" w:hAnsiTheme="minorHAnsi"/>
          <w:bCs/>
        </w:rPr>
        <w:t xml:space="preserve"> build installation and deployment</w:t>
      </w:r>
    </w:p>
    <w:p w14:paraId="47ABC10D" w14:textId="77777777" w:rsidR="00002F68" w:rsidRPr="00002F68" w:rsidRDefault="00002F68" w:rsidP="00002F6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 w:rsidRPr="00260AC9">
        <w:rPr>
          <w:rFonts w:asciiTheme="minorHAnsi" w:hAnsiTheme="minorHAnsi"/>
          <w:szCs w:val="21"/>
        </w:rPr>
        <w:t xml:space="preserve">Have hands on experience on </w:t>
      </w:r>
      <w:r>
        <w:rPr>
          <w:rFonts w:asciiTheme="minorHAnsi" w:hAnsiTheme="minorHAnsi"/>
          <w:szCs w:val="21"/>
        </w:rPr>
        <w:t>GIT commands on versioning of files.</w:t>
      </w:r>
    </w:p>
    <w:p w14:paraId="197D43D3" w14:textId="22C06E38" w:rsidR="00002F68" w:rsidRPr="00002F68" w:rsidRDefault="00002F68" w:rsidP="00002F6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0"/>
          <w:u w:val="single"/>
        </w:rPr>
      </w:pPr>
      <w:r w:rsidRPr="00260AC9">
        <w:rPr>
          <w:rFonts w:asciiTheme="minorHAnsi" w:hAnsiTheme="minorHAnsi"/>
          <w:szCs w:val="21"/>
        </w:rPr>
        <w:t xml:space="preserve"> Have hands on experience on </w:t>
      </w:r>
      <w:r>
        <w:rPr>
          <w:rFonts w:asciiTheme="minorHAnsi" w:hAnsiTheme="minorHAnsi"/>
          <w:szCs w:val="21"/>
        </w:rPr>
        <w:t>Jenkins automate Environment.</w:t>
      </w:r>
    </w:p>
    <w:p w14:paraId="7EC69148" w14:textId="77777777" w:rsidR="00002F68" w:rsidRPr="00002F68" w:rsidRDefault="00002F68" w:rsidP="00002F68">
      <w:pPr>
        <w:pStyle w:val="ListParagraph"/>
        <w:jc w:val="both"/>
        <w:rPr>
          <w:rFonts w:asciiTheme="minorHAnsi" w:hAnsiTheme="minorHAnsi"/>
          <w:b/>
          <w:bCs/>
          <w:sz w:val="20"/>
          <w:u w:val="single"/>
        </w:rPr>
      </w:pPr>
    </w:p>
    <w:p w14:paraId="1DC2B288" w14:textId="77777777" w:rsidR="00304BC3" w:rsidRPr="0020149E" w:rsidRDefault="00304BC3" w:rsidP="00304BC3">
      <w:pPr>
        <w:jc w:val="both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Certification</w:t>
      </w:r>
      <w:r w:rsidRPr="0020149E">
        <w:rPr>
          <w:rFonts w:asciiTheme="minorHAnsi" w:hAnsiTheme="minorHAnsi"/>
          <w:b/>
          <w:bCs/>
          <w:sz w:val="28"/>
        </w:rPr>
        <w:t>:</w:t>
      </w:r>
    </w:p>
    <w:p w14:paraId="5147D343" w14:textId="77777777" w:rsidR="00304BC3" w:rsidRPr="00260AC9" w:rsidRDefault="00304BC3" w:rsidP="00304BC3">
      <w:pPr>
        <w:jc w:val="both"/>
        <w:rPr>
          <w:rFonts w:asciiTheme="minorHAnsi" w:hAnsiTheme="minorHAnsi"/>
          <w:b/>
          <w:bCs/>
          <w:u w:val="single"/>
        </w:rPr>
      </w:pPr>
    </w:p>
    <w:p w14:paraId="4B809299" w14:textId="77777777" w:rsidR="00304BC3" w:rsidRPr="004C0ED5" w:rsidRDefault="00304BC3" w:rsidP="0084198A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bCs/>
          <w:sz w:val="24"/>
          <w:szCs w:val="24"/>
          <w:u w:val="single"/>
        </w:rPr>
      </w:pPr>
      <w:r w:rsidRPr="004C0ED5">
        <w:rPr>
          <w:rFonts w:asciiTheme="minorHAnsi" w:hAnsiTheme="minorHAnsi"/>
          <w:b/>
          <w:bCs/>
          <w:sz w:val="24"/>
          <w:szCs w:val="24"/>
        </w:rPr>
        <w:t xml:space="preserve">AWS </w:t>
      </w:r>
      <w:r w:rsidR="00E927C2" w:rsidRPr="004C0ED5">
        <w:rPr>
          <w:rFonts w:asciiTheme="minorHAnsi" w:hAnsiTheme="minorHAnsi"/>
          <w:b/>
          <w:bCs/>
          <w:sz w:val="24"/>
          <w:szCs w:val="24"/>
        </w:rPr>
        <w:t>Certified</w:t>
      </w:r>
      <w:r w:rsidRPr="004C0ED5">
        <w:rPr>
          <w:rFonts w:asciiTheme="minorHAnsi" w:hAnsiTheme="minorHAnsi"/>
          <w:b/>
          <w:bCs/>
          <w:sz w:val="24"/>
          <w:szCs w:val="24"/>
        </w:rPr>
        <w:t xml:space="preserve"> Solutions Architect </w:t>
      </w:r>
      <w:r w:rsidR="001145B1" w:rsidRPr="004C0ED5">
        <w:rPr>
          <w:rFonts w:asciiTheme="minorHAnsi" w:hAnsiTheme="minorHAnsi"/>
          <w:b/>
          <w:bCs/>
          <w:sz w:val="24"/>
          <w:szCs w:val="24"/>
        </w:rPr>
        <w:t>–</w:t>
      </w:r>
      <w:r w:rsidRPr="004C0ED5">
        <w:rPr>
          <w:rFonts w:asciiTheme="minorHAnsi" w:hAnsiTheme="minorHAnsi"/>
          <w:b/>
          <w:bCs/>
          <w:sz w:val="24"/>
          <w:szCs w:val="24"/>
        </w:rPr>
        <w:t xml:space="preserve"> Associate</w:t>
      </w:r>
      <w:r w:rsidR="001145B1" w:rsidRPr="004C0ED5">
        <w:rPr>
          <w:rFonts w:asciiTheme="minorHAnsi" w:hAnsiTheme="minorHAnsi"/>
          <w:b/>
          <w:bCs/>
          <w:sz w:val="24"/>
          <w:szCs w:val="24"/>
        </w:rPr>
        <w:t xml:space="preserve"> (2018)</w:t>
      </w:r>
      <w:r w:rsidRPr="004C0ED5">
        <w:rPr>
          <w:rFonts w:asciiTheme="minorHAnsi" w:hAnsiTheme="minorHAnsi"/>
          <w:b/>
          <w:bCs/>
          <w:sz w:val="24"/>
          <w:szCs w:val="24"/>
        </w:rPr>
        <w:t>.</w:t>
      </w:r>
    </w:p>
    <w:p w14:paraId="1E84C895" w14:textId="77777777" w:rsidR="002B2E58" w:rsidRPr="0020149E" w:rsidRDefault="002B2E58" w:rsidP="0084198A">
      <w:pPr>
        <w:jc w:val="both"/>
        <w:rPr>
          <w:rFonts w:asciiTheme="minorHAnsi" w:hAnsiTheme="minorHAnsi"/>
          <w:b/>
          <w:bCs/>
          <w:sz w:val="28"/>
          <w:szCs w:val="22"/>
        </w:rPr>
      </w:pPr>
      <w:r w:rsidRPr="0020149E">
        <w:rPr>
          <w:rFonts w:asciiTheme="minorHAnsi" w:hAnsiTheme="minorHAnsi"/>
          <w:b/>
          <w:bCs/>
          <w:sz w:val="28"/>
          <w:szCs w:val="22"/>
        </w:rPr>
        <w:lastRenderedPageBreak/>
        <w:t xml:space="preserve">Technical </w:t>
      </w:r>
      <w:r w:rsidR="00F95B21" w:rsidRPr="0020149E">
        <w:rPr>
          <w:rFonts w:asciiTheme="minorHAnsi" w:hAnsiTheme="minorHAnsi"/>
          <w:b/>
          <w:bCs/>
          <w:sz w:val="28"/>
          <w:szCs w:val="22"/>
        </w:rPr>
        <w:t xml:space="preserve">Skill </w:t>
      </w:r>
      <w:r w:rsidR="00F95B21">
        <w:rPr>
          <w:rFonts w:asciiTheme="minorHAnsi" w:hAnsiTheme="minorHAnsi"/>
          <w:b/>
          <w:bCs/>
          <w:sz w:val="28"/>
          <w:szCs w:val="22"/>
        </w:rPr>
        <w:t>set</w:t>
      </w:r>
      <w:r w:rsidRPr="0020149E">
        <w:rPr>
          <w:rFonts w:asciiTheme="minorHAnsi" w:hAnsiTheme="minorHAnsi"/>
          <w:b/>
          <w:bCs/>
          <w:sz w:val="28"/>
          <w:szCs w:val="22"/>
        </w:rPr>
        <w:t>:</w:t>
      </w:r>
    </w:p>
    <w:p w14:paraId="670FBD2A" w14:textId="77777777" w:rsidR="002B2E58" w:rsidRPr="00260AC9" w:rsidRDefault="002B2E58" w:rsidP="0084198A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61D8E792" w14:textId="77777777" w:rsidR="002B2E58" w:rsidRPr="00260AC9" w:rsidRDefault="00184B4D" w:rsidP="0084198A">
      <w:p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b/>
          <w:bCs/>
          <w:sz w:val="22"/>
          <w:szCs w:val="22"/>
        </w:rPr>
        <w:t>Operating Systems</w:t>
      </w:r>
      <w:r w:rsidR="007B283E" w:rsidRPr="00260AC9">
        <w:rPr>
          <w:rFonts w:asciiTheme="minorHAnsi" w:hAnsiTheme="minorHAnsi"/>
          <w:b/>
          <w:bCs/>
          <w:sz w:val="22"/>
          <w:szCs w:val="22"/>
        </w:rPr>
        <w:t>:</w:t>
      </w:r>
      <w:r w:rsidR="002B254E" w:rsidRPr="00260AC9">
        <w:rPr>
          <w:rFonts w:asciiTheme="minorHAnsi" w:hAnsiTheme="minorHAnsi"/>
          <w:sz w:val="22"/>
          <w:szCs w:val="22"/>
        </w:rPr>
        <w:t xml:space="preserve"> </w:t>
      </w:r>
      <w:r w:rsidR="007B283E" w:rsidRPr="00260AC9">
        <w:rPr>
          <w:rFonts w:asciiTheme="minorHAnsi" w:hAnsiTheme="minorHAnsi"/>
          <w:sz w:val="22"/>
          <w:szCs w:val="22"/>
        </w:rPr>
        <w:t xml:space="preserve">Red Hat </w:t>
      </w:r>
      <w:r w:rsidR="002B2E58" w:rsidRPr="00260AC9">
        <w:rPr>
          <w:rFonts w:asciiTheme="minorHAnsi" w:hAnsiTheme="minorHAnsi"/>
          <w:sz w:val="22"/>
          <w:szCs w:val="22"/>
        </w:rPr>
        <w:t>Linux</w:t>
      </w:r>
      <w:r w:rsidR="00BC04FB" w:rsidRPr="00260AC9">
        <w:rPr>
          <w:rFonts w:asciiTheme="minorHAnsi" w:hAnsiTheme="minorHAnsi"/>
          <w:sz w:val="22"/>
          <w:szCs w:val="22"/>
        </w:rPr>
        <w:t>, Windows</w:t>
      </w:r>
    </w:p>
    <w:p w14:paraId="5938BAC8" w14:textId="77777777" w:rsidR="002B2E58" w:rsidRPr="00260AC9" w:rsidRDefault="007B283E" w:rsidP="0084198A">
      <w:p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b/>
          <w:sz w:val="22"/>
          <w:szCs w:val="22"/>
        </w:rPr>
        <w:t>Tools:</w:t>
      </w:r>
      <w:r w:rsidR="00B94D12" w:rsidRPr="00260AC9">
        <w:rPr>
          <w:rFonts w:asciiTheme="minorHAnsi" w:hAnsiTheme="minorHAnsi"/>
          <w:b/>
          <w:sz w:val="22"/>
          <w:szCs w:val="22"/>
        </w:rPr>
        <w:t xml:space="preserve"> </w:t>
      </w:r>
      <w:r w:rsidR="00261B0E" w:rsidRPr="00260AC9">
        <w:rPr>
          <w:rFonts w:asciiTheme="minorHAnsi" w:hAnsiTheme="minorHAnsi"/>
          <w:sz w:val="22"/>
          <w:szCs w:val="22"/>
        </w:rPr>
        <w:t xml:space="preserve">Anthill Pro, Venafi, </w:t>
      </w:r>
      <w:r w:rsidR="00BC04FB" w:rsidRPr="00260AC9">
        <w:rPr>
          <w:rFonts w:asciiTheme="minorHAnsi" w:hAnsiTheme="minorHAnsi"/>
          <w:sz w:val="22"/>
          <w:szCs w:val="22"/>
        </w:rPr>
        <w:t xml:space="preserve">HPSA, </w:t>
      </w:r>
      <w:r w:rsidR="00B94D12" w:rsidRPr="00260AC9">
        <w:rPr>
          <w:rFonts w:asciiTheme="minorHAnsi" w:hAnsiTheme="minorHAnsi"/>
          <w:sz w:val="22"/>
          <w:szCs w:val="22"/>
        </w:rPr>
        <w:t>Win SCP</w:t>
      </w:r>
      <w:r w:rsidR="00ED3279">
        <w:rPr>
          <w:rFonts w:asciiTheme="minorHAnsi" w:hAnsiTheme="minorHAnsi"/>
          <w:sz w:val="22"/>
          <w:szCs w:val="22"/>
        </w:rPr>
        <w:t>,</w:t>
      </w:r>
      <w:r w:rsidR="00D54EBF">
        <w:rPr>
          <w:rFonts w:asciiTheme="minorHAnsi" w:hAnsiTheme="minorHAnsi"/>
          <w:sz w:val="22"/>
          <w:szCs w:val="22"/>
        </w:rPr>
        <w:t xml:space="preserve"> </w:t>
      </w:r>
      <w:r w:rsidR="00ED3279">
        <w:rPr>
          <w:rFonts w:asciiTheme="minorHAnsi" w:hAnsiTheme="minorHAnsi"/>
          <w:sz w:val="22"/>
          <w:szCs w:val="22"/>
        </w:rPr>
        <w:t>HPOO</w:t>
      </w:r>
      <w:r w:rsidR="00D54EBF">
        <w:rPr>
          <w:rFonts w:asciiTheme="minorHAnsi" w:hAnsiTheme="minorHAnsi"/>
          <w:sz w:val="22"/>
          <w:szCs w:val="22"/>
        </w:rPr>
        <w:t xml:space="preserve">, </w:t>
      </w:r>
      <w:r w:rsidR="00AE499A">
        <w:rPr>
          <w:rFonts w:asciiTheme="minorHAnsi" w:hAnsiTheme="minorHAnsi"/>
          <w:sz w:val="22"/>
          <w:szCs w:val="22"/>
        </w:rPr>
        <w:t>Pac2000</w:t>
      </w:r>
    </w:p>
    <w:p w14:paraId="70627653" w14:textId="77777777" w:rsidR="00184B4D" w:rsidRPr="00260AC9" w:rsidRDefault="00184B4D" w:rsidP="0084198A">
      <w:pPr>
        <w:jc w:val="both"/>
        <w:rPr>
          <w:rFonts w:asciiTheme="minorHAnsi" w:hAnsiTheme="minorHAnsi"/>
          <w:szCs w:val="22"/>
        </w:rPr>
      </w:pPr>
    </w:p>
    <w:tbl>
      <w:tblPr>
        <w:tblW w:w="3611" w:type="pct"/>
        <w:tblCellSpacing w:w="0" w:type="dxa"/>
        <w:tblInd w:w="785" w:type="dxa"/>
        <w:tblBorders>
          <w:top w:val="single" w:sz="2" w:space="0" w:color="C2C6C9"/>
          <w:left w:val="single" w:sz="6" w:space="0" w:color="C2C6C9"/>
          <w:bottom w:val="single" w:sz="6" w:space="0" w:color="C2C6C9"/>
          <w:right w:val="single" w:sz="2" w:space="0" w:color="C2C6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3"/>
        <w:gridCol w:w="2778"/>
      </w:tblGrid>
      <w:tr w:rsidR="007B283E" w:rsidRPr="00260AC9" w14:paraId="403BFA57" w14:textId="77777777" w:rsidTr="0094547D">
        <w:trPr>
          <w:trHeight w:val="140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C624F08" w14:textId="77777777" w:rsidR="007B283E" w:rsidRPr="00260AC9" w:rsidRDefault="007B283E" w:rsidP="0084198A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b/>
                <w:bCs/>
                <w:sz w:val="22"/>
                <w:szCs w:val="18"/>
              </w:rPr>
              <w:t>Skill Name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27EA991" w14:textId="77777777" w:rsidR="007B283E" w:rsidRPr="00260AC9" w:rsidRDefault="007B283E" w:rsidP="0084198A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b/>
                <w:bCs/>
                <w:sz w:val="22"/>
                <w:szCs w:val="18"/>
              </w:rPr>
              <w:t>Version</w:t>
            </w:r>
          </w:p>
        </w:tc>
      </w:tr>
      <w:tr w:rsidR="00011402" w:rsidRPr="00260AC9" w14:paraId="6E5BAD68" w14:textId="77777777" w:rsidTr="0094547D">
        <w:trPr>
          <w:trHeight w:val="140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FFAD34" w14:textId="77777777" w:rsidR="00011402" w:rsidRPr="00011402" w:rsidRDefault="00011402" w:rsidP="0084198A">
            <w:pPr>
              <w:jc w:val="both"/>
              <w:rPr>
                <w:rFonts w:asciiTheme="minorHAnsi" w:hAnsiTheme="minorHAnsi" w:cs="Arial"/>
                <w:bCs/>
                <w:sz w:val="22"/>
                <w:szCs w:val="18"/>
              </w:rPr>
            </w:pPr>
            <w:r>
              <w:rPr>
                <w:rFonts w:asciiTheme="minorHAnsi" w:hAnsiTheme="minorHAnsi" w:cs="Arial"/>
                <w:bCs/>
                <w:sz w:val="22"/>
                <w:szCs w:val="18"/>
              </w:rPr>
              <w:t>Amazon Web Services</w:t>
            </w:r>
            <w:r w:rsidR="000A50C1">
              <w:rPr>
                <w:rFonts w:asciiTheme="minorHAnsi" w:hAnsiTheme="minorHAnsi" w:cs="Arial"/>
                <w:bCs/>
                <w:sz w:val="22"/>
                <w:szCs w:val="18"/>
              </w:rPr>
              <w:t xml:space="preserve"> 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6A47651" w14:textId="77777777" w:rsidR="00011402" w:rsidRPr="00011402" w:rsidRDefault="00011402" w:rsidP="0084198A">
            <w:pPr>
              <w:jc w:val="both"/>
              <w:rPr>
                <w:rFonts w:asciiTheme="minorHAnsi" w:hAnsiTheme="minorHAnsi" w:cs="Arial"/>
                <w:bCs/>
                <w:sz w:val="22"/>
                <w:szCs w:val="18"/>
              </w:rPr>
            </w:pPr>
          </w:p>
        </w:tc>
      </w:tr>
      <w:tr w:rsidR="002D7A10" w:rsidRPr="00260AC9" w14:paraId="671E9452" w14:textId="77777777" w:rsidTr="0094547D">
        <w:trPr>
          <w:trHeight w:val="140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325A9C6" w14:textId="4D788516" w:rsidR="002D7A10" w:rsidRDefault="002D7A10" w:rsidP="0084198A">
            <w:pPr>
              <w:jc w:val="both"/>
              <w:rPr>
                <w:rFonts w:asciiTheme="minorHAnsi" w:hAnsiTheme="minorHAnsi" w:cs="Arial"/>
                <w:bCs/>
                <w:sz w:val="22"/>
                <w:szCs w:val="18"/>
              </w:rPr>
            </w:pPr>
            <w:r>
              <w:rPr>
                <w:rFonts w:asciiTheme="minorHAnsi" w:hAnsiTheme="minorHAnsi" w:cs="Arial"/>
                <w:bCs/>
                <w:sz w:val="22"/>
                <w:szCs w:val="18"/>
              </w:rPr>
              <w:t>Hadoop bigdata tools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6EEED9E" w14:textId="4C1D3CBC" w:rsidR="002D7A10" w:rsidRPr="00011402" w:rsidRDefault="002D7A10" w:rsidP="0084198A">
            <w:pPr>
              <w:jc w:val="both"/>
              <w:rPr>
                <w:rFonts w:asciiTheme="minorHAnsi" w:hAnsiTheme="minorHAnsi" w:cs="Arial"/>
                <w:bCs/>
                <w:sz w:val="22"/>
                <w:szCs w:val="18"/>
              </w:rPr>
            </w:pPr>
            <w:r>
              <w:rPr>
                <w:rFonts w:asciiTheme="minorHAnsi" w:hAnsiTheme="minorHAnsi" w:cs="Arial"/>
                <w:bCs/>
                <w:sz w:val="22"/>
                <w:szCs w:val="18"/>
              </w:rPr>
              <w:t>2.x</w:t>
            </w:r>
          </w:p>
        </w:tc>
      </w:tr>
      <w:tr w:rsidR="002D7A10" w:rsidRPr="00260AC9" w14:paraId="020FDDF4" w14:textId="77777777" w:rsidTr="0094547D">
        <w:trPr>
          <w:trHeight w:val="140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A34C174" w14:textId="70D71122" w:rsidR="002D7A10" w:rsidRDefault="002D7A10" w:rsidP="0084198A">
            <w:pPr>
              <w:jc w:val="both"/>
              <w:rPr>
                <w:rFonts w:asciiTheme="minorHAnsi" w:hAnsiTheme="minorHAnsi" w:cs="Arial"/>
                <w:bCs/>
                <w:sz w:val="22"/>
                <w:szCs w:val="18"/>
              </w:rPr>
            </w:pPr>
            <w:r>
              <w:rPr>
                <w:rFonts w:asciiTheme="minorHAnsi" w:hAnsiTheme="minorHAnsi" w:cs="Arial"/>
                <w:bCs/>
                <w:sz w:val="22"/>
                <w:szCs w:val="18"/>
              </w:rPr>
              <w:t>Apache Spark with Scala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4EE390F" w14:textId="1CEC59F5" w:rsidR="002D7A10" w:rsidRPr="00011402" w:rsidRDefault="002D7A10" w:rsidP="0084198A">
            <w:pPr>
              <w:jc w:val="both"/>
              <w:rPr>
                <w:rFonts w:asciiTheme="minorHAnsi" w:hAnsiTheme="minorHAnsi" w:cs="Arial"/>
                <w:bCs/>
                <w:sz w:val="22"/>
                <w:szCs w:val="18"/>
              </w:rPr>
            </w:pPr>
            <w:r>
              <w:rPr>
                <w:rFonts w:asciiTheme="minorHAnsi" w:hAnsiTheme="minorHAnsi" w:cs="Arial"/>
                <w:bCs/>
                <w:sz w:val="22"/>
                <w:szCs w:val="18"/>
              </w:rPr>
              <w:t>2.2</w:t>
            </w:r>
          </w:p>
        </w:tc>
      </w:tr>
      <w:tr w:rsidR="00532D51" w:rsidRPr="00260AC9" w14:paraId="47E7A794" w14:textId="77777777" w:rsidTr="0094547D">
        <w:trPr>
          <w:trHeight w:val="140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4E186086" w14:textId="77777777" w:rsidR="00532D51" w:rsidRPr="00260AC9" w:rsidRDefault="00532D51" w:rsidP="00F05EA9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WebLogic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83BC455" w14:textId="77777777" w:rsidR="00532D51" w:rsidRPr="00260AC9" w:rsidRDefault="00532D51" w:rsidP="00F05EA9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11g, 12c</w:t>
            </w:r>
          </w:p>
        </w:tc>
      </w:tr>
      <w:tr w:rsidR="00532D51" w:rsidRPr="00260AC9" w14:paraId="7EED0218" w14:textId="77777777" w:rsidTr="0094547D">
        <w:trPr>
          <w:trHeight w:val="140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1D14A32C" w14:textId="77777777" w:rsidR="00532D51" w:rsidRPr="00260AC9" w:rsidRDefault="00532D51" w:rsidP="00F05EA9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proofErr w:type="spellStart"/>
            <w:r w:rsidRPr="00260AC9">
              <w:rPr>
                <w:rFonts w:asciiTheme="minorHAnsi" w:hAnsiTheme="minorHAnsi" w:cs="Arial"/>
                <w:sz w:val="22"/>
                <w:szCs w:val="18"/>
              </w:rPr>
              <w:t>Jboss</w:t>
            </w:r>
            <w:proofErr w:type="spellEnd"/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BC4909F" w14:textId="77777777" w:rsidR="00532D51" w:rsidRPr="00260AC9" w:rsidRDefault="00532D51" w:rsidP="00F05EA9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7 &amp; 8</w:t>
            </w:r>
          </w:p>
        </w:tc>
      </w:tr>
      <w:tr w:rsidR="00532D51" w:rsidRPr="00260AC9" w14:paraId="7AC50B83" w14:textId="77777777" w:rsidTr="0094547D">
        <w:trPr>
          <w:trHeight w:val="158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7646DB" w14:textId="77777777" w:rsidR="00532D51" w:rsidRPr="00260AC9" w:rsidRDefault="00532D51" w:rsidP="00F05EA9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Tomcat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92E62" w14:textId="77777777" w:rsidR="00532D51" w:rsidRPr="00260AC9" w:rsidRDefault="00532D51" w:rsidP="00F05EA9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6 &amp; 7</w:t>
            </w:r>
          </w:p>
        </w:tc>
      </w:tr>
      <w:tr w:rsidR="00532D51" w:rsidRPr="00260AC9" w14:paraId="7E28843B" w14:textId="77777777" w:rsidTr="0094547D">
        <w:trPr>
          <w:trHeight w:val="158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79D58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Apache Web server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C2371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2.2x</w:t>
            </w:r>
          </w:p>
        </w:tc>
      </w:tr>
      <w:tr w:rsidR="00532D51" w:rsidRPr="00260AC9" w14:paraId="491806E3" w14:textId="77777777" w:rsidTr="0094547D">
        <w:trPr>
          <w:trHeight w:val="148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65D7FF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Shell Scripting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1C488D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</w:p>
        </w:tc>
      </w:tr>
      <w:tr w:rsidR="00EB27F7" w:rsidRPr="00260AC9" w14:paraId="0289E0D6" w14:textId="77777777" w:rsidTr="0094547D">
        <w:trPr>
          <w:trHeight w:val="148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356230" w14:textId="7E831ACD" w:rsidR="00EB27F7" w:rsidRDefault="00EB27F7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Python Scripting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04BB14" w14:textId="06A81900" w:rsidR="00EB27F7" w:rsidRPr="00260AC9" w:rsidRDefault="00EB27F7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3.X</w:t>
            </w:r>
          </w:p>
        </w:tc>
      </w:tr>
      <w:tr w:rsidR="00532D51" w:rsidRPr="00260AC9" w14:paraId="6D249EAC" w14:textId="77777777" w:rsidTr="00EA4C60">
        <w:trPr>
          <w:trHeight w:val="156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CD1F1D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Ansible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2F5D8D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260AC9">
              <w:rPr>
                <w:rFonts w:asciiTheme="minorHAnsi" w:hAnsiTheme="minorHAnsi" w:cs="Arial"/>
                <w:sz w:val="22"/>
                <w:szCs w:val="18"/>
              </w:rPr>
              <w:t>2.</w:t>
            </w:r>
            <w:r>
              <w:rPr>
                <w:rFonts w:asciiTheme="minorHAnsi" w:hAnsiTheme="minorHAnsi" w:cs="Arial"/>
                <w:sz w:val="22"/>
                <w:szCs w:val="18"/>
              </w:rPr>
              <w:t>4</w:t>
            </w:r>
          </w:p>
        </w:tc>
      </w:tr>
      <w:tr w:rsidR="00EB27F7" w:rsidRPr="00260AC9" w14:paraId="64B93C85" w14:textId="77777777" w:rsidTr="00EA4C60">
        <w:trPr>
          <w:trHeight w:val="156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7C2032" w14:textId="3153B846" w:rsidR="00EB27F7" w:rsidRDefault="00EB27F7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Docker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6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EBDE3B" w14:textId="77777777" w:rsidR="00EB27F7" w:rsidRPr="00260AC9" w:rsidRDefault="00EB27F7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</w:p>
        </w:tc>
      </w:tr>
      <w:tr w:rsidR="00532D51" w:rsidRPr="00260AC9" w14:paraId="1C841A9B" w14:textId="77777777" w:rsidTr="0094547D">
        <w:trPr>
          <w:trHeight w:val="156"/>
          <w:tblCellSpacing w:w="0" w:type="dxa"/>
        </w:trPr>
        <w:tc>
          <w:tcPr>
            <w:tcW w:w="2867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E80C05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Jenkins</w:t>
            </w:r>
          </w:p>
        </w:tc>
        <w:tc>
          <w:tcPr>
            <w:tcW w:w="2133" w:type="pct"/>
            <w:tcBorders>
              <w:top w:val="single" w:sz="6" w:space="0" w:color="C2C6C9"/>
              <w:left w:val="single" w:sz="2" w:space="0" w:color="C2C6C9"/>
              <w:bottom w:val="single" w:sz="2" w:space="0" w:color="C2C6C9"/>
              <w:right w:val="single" w:sz="6" w:space="0" w:color="C2C6C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21E612" w14:textId="77777777" w:rsidR="00532D51" w:rsidRPr="00260AC9" w:rsidRDefault="00532D51" w:rsidP="0084198A">
            <w:pPr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2</w:t>
            </w:r>
          </w:p>
        </w:tc>
      </w:tr>
    </w:tbl>
    <w:p w14:paraId="12FD6C86" w14:textId="77777777" w:rsidR="007B283E" w:rsidRPr="00260AC9" w:rsidRDefault="007B283E" w:rsidP="0084198A">
      <w:pPr>
        <w:jc w:val="both"/>
        <w:rPr>
          <w:rFonts w:asciiTheme="minorHAnsi" w:hAnsiTheme="minorHAnsi"/>
          <w:szCs w:val="22"/>
        </w:rPr>
      </w:pPr>
    </w:p>
    <w:p w14:paraId="0DC9853B" w14:textId="5FCBB5CA" w:rsidR="00532893" w:rsidRDefault="00532893" w:rsidP="0084198A">
      <w:pPr>
        <w:jc w:val="both"/>
        <w:rPr>
          <w:rFonts w:asciiTheme="minorHAnsi" w:hAnsiTheme="minorHAnsi"/>
          <w:b/>
          <w:sz w:val="28"/>
          <w:szCs w:val="22"/>
        </w:rPr>
      </w:pPr>
    </w:p>
    <w:p w14:paraId="0708E235" w14:textId="77777777" w:rsidR="006846DD" w:rsidRPr="0020149E" w:rsidRDefault="003B5055" w:rsidP="0084198A">
      <w:pPr>
        <w:jc w:val="both"/>
        <w:rPr>
          <w:rFonts w:asciiTheme="minorHAnsi" w:hAnsiTheme="minorHAnsi"/>
          <w:b/>
          <w:sz w:val="28"/>
          <w:szCs w:val="22"/>
        </w:rPr>
      </w:pPr>
      <w:r w:rsidRPr="0020149E">
        <w:rPr>
          <w:rFonts w:asciiTheme="minorHAnsi" w:hAnsiTheme="minorHAnsi"/>
          <w:b/>
          <w:sz w:val="28"/>
          <w:szCs w:val="22"/>
        </w:rPr>
        <w:t>Employment details</w:t>
      </w:r>
      <w:r w:rsidR="006846DD" w:rsidRPr="0020149E">
        <w:rPr>
          <w:rFonts w:asciiTheme="minorHAnsi" w:hAnsiTheme="minorHAnsi"/>
          <w:b/>
          <w:sz w:val="28"/>
          <w:szCs w:val="22"/>
        </w:rPr>
        <w:t>:</w:t>
      </w:r>
    </w:p>
    <w:p w14:paraId="7ADAC073" w14:textId="77777777" w:rsidR="00752839" w:rsidRPr="00260AC9" w:rsidRDefault="00752839" w:rsidP="0084198A">
      <w:pPr>
        <w:pBdr>
          <w:bar w:val="single" w:sz="4" w:color="auto"/>
        </w:pBdr>
        <w:jc w:val="both"/>
        <w:rPr>
          <w:rFonts w:asciiTheme="minorHAnsi" w:eastAsia="MS Mincho" w:hAnsiTheme="minorHAnsi"/>
          <w:sz w:val="21"/>
          <w:szCs w:val="21"/>
          <w:lang w:eastAsia="ja-JP"/>
        </w:rPr>
      </w:pPr>
    </w:p>
    <w:p w14:paraId="3515FAA2" w14:textId="77777777" w:rsidR="00752839" w:rsidRPr="00260AC9" w:rsidRDefault="009C64E8" w:rsidP="0084198A">
      <w:pPr>
        <w:pStyle w:val="Heading1"/>
        <w:pBdr>
          <w:left w:val="single" w:sz="1" w:space="27" w:color="000000"/>
        </w:pBdr>
        <w:ind w:left="1440" w:firstLine="0"/>
        <w:rPr>
          <w:rFonts w:asciiTheme="minorHAnsi" w:eastAsia="MS Mincho" w:hAnsiTheme="minorHAnsi"/>
          <w:b w:val="0"/>
          <w:sz w:val="24"/>
        </w:rPr>
      </w:pPr>
      <w:r>
        <w:rPr>
          <w:rFonts w:asciiTheme="minorHAnsi" w:eastAsia="MS Mincho" w:hAnsiTheme="minorHAnsi"/>
          <w:sz w:val="24"/>
        </w:rPr>
        <w:t>Nov’ 2015</w:t>
      </w:r>
      <w:r w:rsidR="00A26FCC" w:rsidRPr="00260AC9">
        <w:rPr>
          <w:rFonts w:asciiTheme="minorHAnsi" w:eastAsia="MS Mincho" w:hAnsiTheme="minorHAnsi"/>
          <w:sz w:val="24"/>
        </w:rPr>
        <w:t xml:space="preserve"> – Till date with Wells Fargo, Senior Web Systems Analyst</w:t>
      </w:r>
      <w:r w:rsidR="00A26FCC" w:rsidRPr="00260AC9">
        <w:rPr>
          <w:rFonts w:asciiTheme="minorHAnsi" w:eastAsia="MS Mincho" w:hAnsiTheme="minorHAnsi"/>
          <w:b w:val="0"/>
          <w:sz w:val="24"/>
        </w:rPr>
        <w:br/>
      </w:r>
      <w:r w:rsidR="00A26FCC" w:rsidRPr="00260AC9">
        <w:rPr>
          <w:rFonts w:asciiTheme="minorHAnsi" w:eastAsia="MS Mincho" w:hAnsiTheme="minorHAnsi"/>
          <w:b w:val="0"/>
          <w:sz w:val="24"/>
        </w:rPr>
        <w:tab/>
        <w:t>Client: Wholesale Banking (Internal to Wells Fargo)</w:t>
      </w:r>
      <w:r w:rsidR="00A26FCC" w:rsidRPr="00260AC9">
        <w:rPr>
          <w:rFonts w:asciiTheme="minorHAnsi" w:eastAsia="MS Mincho" w:hAnsiTheme="minorHAnsi"/>
          <w:b w:val="0"/>
          <w:sz w:val="24"/>
        </w:rPr>
        <w:br/>
        <w:t>Involved in maintenance and supporting around 200+ Wholesale banking Java based applications hosted on different Application and Web servers.</w:t>
      </w:r>
    </w:p>
    <w:p w14:paraId="273CE043" w14:textId="77777777" w:rsidR="00EE50D9" w:rsidRPr="00260AC9" w:rsidRDefault="00EE50D9" w:rsidP="0084198A">
      <w:pPr>
        <w:jc w:val="both"/>
        <w:rPr>
          <w:rFonts w:asciiTheme="minorHAnsi" w:eastAsia="MS Mincho" w:hAnsiTheme="minorHAnsi"/>
          <w:sz w:val="21"/>
          <w:szCs w:val="21"/>
          <w:lang w:eastAsia="ja-JP"/>
        </w:rPr>
      </w:pPr>
    </w:p>
    <w:p w14:paraId="460C53E2" w14:textId="77777777" w:rsidR="003921F8" w:rsidRPr="003921F8" w:rsidRDefault="003921F8" w:rsidP="003921F8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jc w:val="both"/>
        <w:rPr>
          <w:rFonts w:asciiTheme="minorHAnsi" w:eastAsia="MS Mincho" w:hAnsiTheme="minorHAnsi"/>
          <w:szCs w:val="21"/>
          <w:lang w:eastAsia="ja-JP"/>
        </w:rPr>
      </w:pPr>
      <w:r w:rsidRPr="003921F8">
        <w:rPr>
          <w:rFonts w:asciiTheme="minorHAnsi" w:eastAsia="MS Mincho" w:hAnsiTheme="minorHAnsi"/>
          <w:b/>
          <w:szCs w:val="21"/>
          <w:lang w:eastAsia="ja-JP"/>
        </w:rPr>
        <w:t>Deployment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of new application versions in formats like </w:t>
      </w:r>
      <w:r w:rsidRPr="003921F8">
        <w:rPr>
          <w:rFonts w:asciiTheme="minorHAnsi" w:eastAsia="MS Mincho" w:hAnsiTheme="minorHAnsi"/>
          <w:b/>
          <w:szCs w:val="21"/>
          <w:lang w:eastAsia="ja-JP"/>
        </w:rPr>
        <w:t>WAR, JAR and EAR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on </w:t>
      </w:r>
      <w:r w:rsidRPr="003921F8">
        <w:rPr>
          <w:rFonts w:asciiTheme="minorHAnsi" w:eastAsia="MS Mincho" w:hAnsiTheme="minorHAnsi"/>
          <w:b/>
          <w:szCs w:val="21"/>
          <w:lang w:eastAsia="ja-JP"/>
        </w:rPr>
        <w:t>WebLogic, JBoss and Tomcat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manually, through console application and using Anthill Pro tool.</w:t>
      </w:r>
      <w:r>
        <w:rPr>
          <w:rFonts w:asciiTheme="minorHAnsi" w:eastAsia="MS Mincho" w:hAnsiTheme="minorHAnsi"/>
          <w:szCs w:val="21"/>
          <w:lang w:eastAsia="ja-JP"/>
        </w:rPr>
        <w:t xml:space="preserve"> </w:t>
      </w:r>
    </w:p>
    <w:p w14:paraId="61FAE588" w14:textId="77777777" w:rsidR="003921F8" w:rsidRDefault="00B63AEC" w:rsidP="0084198A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jc w:val="both"/>
        <w:rPr>
          <w:rFonts w:asciiTheme="minorHAnsi" w:eastAsia="MS Mincho" w:hAnsiTheme="minorHAnsi"/>
          <w:szCs w:val="21"/>
          <w:lang w:eastAsia="ja-JP"/>
        </w:rPr>
      </w:pPr>
      <w:r w:rsidRPr="003921F8">
        <w:rPr>
          <w:rFonts w:asciiTheme="minorHAnsi" w:eastAsia="MS Mincho" w:hAnsiTheme="minorHAnsi"/>
          <w:b/>
          <w:szCs w:val="21"/>
          <w:lang w:eastAsia="ja-JP"/>
        </w:rPr>
        <w:t>Deployment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of applications on multiple </w:t>
      </w:r>
      <w:r w:rsidRPr="003921F8">
        <w:rPr>
          <w:rFonts w:asciiTheme="minorHAnsi" w:eastAsia="MS Mincho" w:hAnsiTheme="minorHAnsi"/>
          <w:b/>
          <w:szCs w:val="21"/>
          <w:lang w:eastAsia="ja-JP"/>
        </w:rPr>
        <w:t>WebLogic/</w:t>
      </w:r>
      <w:proofErr w:type="spellStart"/>
      <w:r w:rsidRPr="003921F8">
        <w:rPr>
          <w:rFonts w:asciiTheme="minorHAnsi" w:eastAsia="MS Mincho" w:hAnsiTheme="minorHAnsi"/>
          <w:b/>
          <w:szCs w:val="21"/>
          <w:lang w:eastAsia="ja-JP"/>
        </w:rPr>
        <w:t>Jboss</w:t>
      </w:r>
      <w:proofErr w:type="spellEnd"/>
      <w:r w:rsidRPr="003921F8">
        <w:rPr>
          <w:rFonts w:asciiTheme="minorHAnsi" w:eastAsia="MS Mincho" w:hAnsiTheme="minorHAnsi"/>
          <w:b/>
          <w:szCs w:val="21"/>
          <w:lang w:eastAsia="ja-JP"/>
        </w:rPr>
        <w:t>/Tomcat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Server instances and maintained </w:t>
      </w:r>
      <w:r w:rsidRPr="003921F8">
        <w:rPr>
          <w:rFonts w:asciiTheme="minorHAnsi" w:eastAsia="MS Mincho" w:hAnsiTheme="minorHAnsi"/>
          <w:b/>
          <w:szCs w:val="21"/>
          <w:lang w:eastAsia="ja-JP"/>
        </w:rPr>
        <w:t>Load balancing, high availability and Fail over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for the servers.</w:t>
      </w:r>
    </w:p>
    <w:p w14:paraId="714489D7" w14:textId="77777777" w:rsidR="003921F8" w:rsidRDefault="008B4CA8" w:rsidP="0084198A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jc w:val="both"/>
        <w:rPr>
          <w:rFonts w:asciiTheme="minorHAnsi" w:eastAsia="MS Mincho" w:hAnsiTheme="minorHAnsi"/>
          <w:szCs w:val="21"/>
          <w:lang w:eastAsia="ja-JP"/>
        </w:rPr>
      </w:pPr>
      <w:r w:rsidRPr="003921F8">
        <w:rPr>
          <w:rFonts w:asciiTheme="minorHAnsi" w:eastAsia="MS Mincho" w:hAnsiTheme="minorHAnsi"/>
          <w:szCs w:val="21"/>
          <w:lang w:eastAsia="ja-JP"/>
        </w:rPr>
        <w:t xml:space="preserve">Creating </w:t>
      </w:r>
      <w:proofErr w:type="spellStart"/>
      <w:r w:rsidRPr="003921F8">
        <w:rPr>
          <w:rFonts w:asciiTheme="minorHAnsi" w:eastAsia="MS Mincho" w:hAnsiTheme="minorHAnsi"/>
          <w:b/>
          <w:szCs w:val="21"/>
          <w:lang w:eastAsia="ja-JP"/>
        </w:rPr>
        <w:t>Datasources</w:t>
      </w:r>
      <w:proofErr w:type="spellEnd"/>
      <w:r w:rsidRPr="003921F8">
        <w:rPr>
          <w:rFonts w:asciiTheme="minorHAnsi" w:eastAsia="MS Mincho" w:hAnsiTheme="minorHAnsi"/>
          <w:szCs w:val="21"/>
          <w:lang w:eastAsia="ja-JP"/>
        </w:rPr>
        <w:t xml:space="preserve">, </w:t>
      </w:r>
      <w:r w:rsidR="00752839" w:rsidRPr="003921F8">
        <w:rPr>
          <w:rFonts w:asciiTheme="minorHAnsi" w:eastAsia="MS Mincho" w:hAnsiTheme="minorHAnsi"/>
          <w:szCs w:val="21"/>
          <w:lang w:eastAsia="ja-JP"/>
        </w:rPr>
        <w:t>Con</w:t>
      </w:r>
      <w:r w:rsidR="00BD441B" w:rsidRPr="003921F8">
        <w:rPr>
          <w:rFonts w:asciiTheme="minorHAnsi" w:eastAsia="MS Mincho" w:hAnsiTheme="minorHAnsi"/>
          <w:szCs w:val="21"/>
          <w:lang w:eastAsia="ja-JP"/>
        </w:rPr>
        <w:t xml:space="preserve">figuration of </w:t>
      </w:r>
      <w:r w:rsidR="000C68EF" w:rsidRPr="003921F8">
        <w:rPr>
          <w:rFonts w:asciiTheme="minorHAnsi" w:eastAsia="MS Mincho" w:hAnsiTheme="minorHAnsi"/>
          <w:b/>
          <w:szCs w:val="21"/>
          <w:lang w:eastAsia="ja-JP"/>
        </w:rPr>
        <w:t xml:space="preserve">JDBC </w:t>
      </w:r>
      <w:r w:rsidR="00BD441B" w:rsidRPr="003921F8">
        <w:rPr>
          <w:rFonts w:asciiTheme="minorHAnsi" w:eastAsia="MS Mincho" w:hAnsiTheme="minorHAnsi"/>
          <w:b/>
          <w:szCs w:val="21"/>
          <w:lang w:eastAsia="ja-JP"/>
        </w:rPr>
        <w:t>connection pools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and then targeting </w:t>
      </w:r>
      <w:r w:rsidR="00B63AEC" w:rsidRPr="003921F8">
        <w:rPr>
          <w:rFonts w:asciiTheme="minorHAnsi" w:eastAsia="MS Mincho" w:hAnsiTheme="minorHAnsi"/>
          <w:szCs w:val="21"/>
          <w:lang w:eastAsia="ja-JP"/>
        </w:rPr>
        <w:t xml:space="preserve">them to servers or </w:t>
      </w:r>
      <w:r w:rsidRPr="003921F8">
        <w:rPr>
          <w:rFonts w:asciiTheme="minorHAnsi" w:eastAsia="MS Mincho" w:hAnsiTheme="minorHAnsi"/>
          <w:szCs w:val="21"/>
          <w:lang w:eastAsia="ja-JP"/>
        </w:rPr>
        <w:t>Cluster</w:t>
      </w:r>
      <w:r w:rsidR="00B63AEC" w:rsidRPr="003921F8">
        <w:rPr>
          <w:rFonts w:asciiTheme="minorHAnsi" w:eastAsia="MS Mincho" w:hAnsiTheme="minorHAnsi"/>
          <w:szCs w:val="21"/>
          <w:lang w:eastAsia="ja-JP"/>
        </w:rPr>
        <w:t xml:space="preserve"> of servers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</w:t>
      </w:r>
      <w:r w:rsidR="000C68EF" w:rsidRPr="003921F8">
        <w:rPr>
          <w:rFonts w:asciiTheme="minorHAnsi" w:eastAsia="MS Mincho" w:hAnsiTheme="minorHAnsi"/>
          <w:szCs w:val="21"/>
          <w:lang w:eastAsia="ja-JP"/>
        </w:rPr>
        <w:t xml:space="preserve">for </w:t>
      </w:r>
      <w:r w:rsidR="000C68EF" w:rsidRPr="003921F8">
        <w:rPr>
          <w:rFonts w:asciiTheme="minorHAnsi" w:eastAsia="MS Mincho" w:hAnsiTheme="minorHAnsi"/>
          <w:b/>
          <w:szCs w:val="21"/>
          <w:lang w:eastAsia="ja-JP"/>
        </w:rPr>
        <w:t>WebLogic</w:t>
      </w:r>
      <w:r w:rsidR="00B63AEC" w:rsidRPr="003921F8">
        <w:rPr>
          <w:rFonts w:asciiTheme="minorHAnsi" w:eastAsia="MS Mincho" w:hAnsiTheme="minorHAnsi"/>
          <w:b/>
          <w:szCs w:val="21"/>
          <w:lang w:eastAsia="ja-JP"/>
        </w:rPr>
        <w:t>/</w:t>
      </w:r>
      <w:proofErr w:type="spellStart"/>
      <w:r w:rsidR="00B63AEC" w:rsidRPr="003921F8">
        <w:rPr>
          <w:rFonts w:asciiTheme="minorHAnsi" w:eastAsia="MS Mincho" w:hAnsiTheme="minorHAnsi"/>
          <w:b/>
          <w:szCs w:val="21"/>
          <w:lang w:eastAsia="ja-JP"/>
        </w:rPr>
        <w:t>Jboss</w:t>
      </w:r>
      <w:proofErr w:type="spellEnd"/>
      <w:r w:rsidR="00B63AEC" w:rsidRPr="003921F8">
        <w:rPr>
          <w:rFonts w:asciiTheme="minorHAnsi" w:eastAsia="MS Mincho" w:hAnsiTheme="minorHAnsi"/>
          <w:b/>
          <w:szCs w:val="21"/>
          <w:lang w:eastAsia="ja-JP"/>
        </w:rPr>
        <w:t>/</w:t>
      </w:r>
      <w:r w:rsidRPr="003921F8">
        <w:rPr>
          <w:rFonts w:asciiTheme="minorHAnsi" w:eastAsia="MS Mincho" w:hAnsiTheme="minorHAnsi"/>
          <w:b/>
          <w:szCs w:val="21"/>
          <w:lang w:eastAsia="ja-JP"/>
        </w:rPr>
        <w:t>Tomcat</w:t>
      </w:r>
      <w:r w:rsidRPr="003921F8">
        <w:rPr>
          <w:rFonts w:asciiTheme="minorHAnsi" w:eastAsia="MS Mincho" w:hAnsiTheme="minorHAnsi"/>
          <w:szCs w:val="21"/>
          <w:lang w:eastAsia="ja-JP"/>
        </w:rPr>
        <w:t xml:space="preserve"> Server</w:t>
      </w:r>
      <w:r w:rsidR="00BD441B" w:rsidRPr="003921F8">
        <w:rPr>
          <w:rFonts w:asciiTheme="minorHAnsi" w:eastAsia="MS Mincho" w:hAnsiTheme="minorHAnsi"/>
          <w:szCs w:val="21"/>
          <w:lang w:eastAsia="ja-JP"/>
        </w:rPr>
        <w:t>.</w:t>
      </w:r>
    </w:p>
    <w:p w14:paraId="6D68EB79" w14:textId="77777777" w:rsidR="006F5D38" w:rsidRPr="006F5D38" w:rsidRDefault="009A63F2" w:rsidP="0084198A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jc w:val="both"/>
        <w:rPr>
          <w:rFonts w:asciiTheme="minorHAnsi" w:eastAsia="MS Mincho" w:hAnsiTheme="minorHAnsi"/>
          <w:szCs w:val="21"/>
          <w:lang w:eastAsia="ja-JP"/>
        </w:rPr>
      </w:pPr>
      <w:r w:rsidRPr="006F5D38">
        <w:rPr>
          <w:rFonts w:asciiTheme="minorHAnsi" w:eastAsia="MS Mincho" w:hAnsiTheme="minorHAnsi"/>
          <w:szCs w:val="21"/>
          <w:lang w:eastAsia="ja-JP"/>
        </w:rPr>
        <w:t xml:space="preserve">Creating and Installing </w:t>
      </w:r>
      <w:r w:rsidRPr="006F5D38">
        <w:rPr>
          <w:rFonts w:asciiTheme="minorHAnsi" w:eastAsia="MS Mincho" w:hAnsiTheme="minorHAnsi"/>
          <w:b/>
          <w:szCs w:val="21"/>
          <w:lang w:eastAsia="ja-JP"/>
        </w:rPr>
        <w:t>SSL Certificates</w:t>
      </w:r>
      <w:r w:rsidRPr="006F5D38">
        <w:rPr>
          <w:rFonts w:asciiTheme="minorHAnsi" w:eastAsia="MS Mincho" w:hAnsiTheme="minorHAnsi"/>
          <w:szCs w:val="21"/>
          <w:lang w:eastAsia="ja-JP"/>
        </w:rPr>
        <w:t xml:space="preserve"> in all environments for </w:t>
      </w:r>
      <w:r w:rsidRPr="006F5D38">
        <w:rPr>
          <w:rFonts w:asciiTheme="minorHAnsi" w:eastAsia="MS Mincho" w:hAnsiTheme="minorHAnsi"/>
          <w:b/>
          <w:szCs w:val="21"/>
          <w:lang w:eastAsia="ja-JP"/>
        </w:rPr>
        <w:t>WebLogic, JBoss, Tomcat, Apache &amp; IIS</w:t>
      </w:r>
      <w:r w:rsidR="00F24A5E" w:rsidRPr="006F5D38">
        <w:rPr>
          <w:rFonts w:asciiTheme="minorHAnsi" w:eastAsia="MS Mincho" w:hAnsiTheme="minorHAnsi"/>
          <w:b/>
          <w:szCs w:val="21"/>
          <w:lang w:eastAsia="ja-JP"/>
        </w:rPr>
        <w:t>.</w:t>
      </w:r>
    </w:p>
    <w:p w14:paraId="6D1E7039" w14:textId="77777777" w:rsidR="009A63F2" w:rsidRPr="006F5D38" w:rsidRDefault="009A63F2" w:rsidP="0084198A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jc w:val="both"/>
        <w:rPr>
          <w:rFonts w:asciiTheme="minorHAnsi" w:eastAsia="MS Mincho" w:hAnsiTheme="minorHAnsi"/>
          <w:szCs w:val="21"/>
          <w:lang w:eastAsia="ja-JP"/>
        </w:rPr>
      </w:pPr>
      <w:r w:rsidRPr="006F5D38">
        <w:rPr>
          <w:rFonts w:asciiTheme="minorHAnsi" w:eastAsia="MS Mincho" w:hAnsiTheme="minorHAnsi"/>
          <w:szCs w:val="21"/>
          <w:lang w:eastAsia="ja-JP"/>
        </w:rPr>
        <w:t xml:space="preserve">Troubleshoot – </w:t>
      </w:r>
      <w:r w:rsidR="004B1145" w:rsidRPr="006F5D38">
        <w:rPr>
          <w:rFonts w:asciiTheme="minorHAnsi" w:eastAsia="MS Mincho" w:hAnsiTheme="minorHAnsi"/>
          <w:b/>
          <w:szCs w:val="21"/>
          <w:lang w:eastAsia="ja-JP"/>
        </w:rPr>
        <w:t>SSL Handshake failure</w:t>
      </w:r>
      <w:r w:rsidR="004B1145" w:rsidRPr="006F5D38">
        <w:rPr>
          <w:rFonts w:asciiTheme="minorHAnsi" w:eastAsia="MS Mincho" w:hAnsiTheme="minorHAnsi"/>
          <w:szCs w:val="21"/>
          <w:lang w:eastAsia="ja-JP"/>
        </w:rPr>
        <w:t xml:space="preserve">, </w:t>
      </w:r>
      <w:r w:rsidR="004B1145" w:rsidRPr="006F5D38">
        <w:rPr>
          <w:rFonts w:asciiTheme="minorHAnsi" w:eastAsia="MS Mincho" w:hAnsiTheme="minorHAnsi"/>
          <w:b/>
          <w:szCs w:val="21"/>
          <w:lang w:eastAsia="ja-JP"/>
        </w:rPr>
        <w:t>Certificates</w:t>
      </w:r>
      <w:r w:rsidR="004B1145" w:rsidRPr="006F5D38">
        <w:rPr>
          <w:rFonts w:asciiTheme="minorHAnsi" w:eastAsia="MS Mincho" w:hAnsiTheme="minorHAnsi"/>
          <w:szCs w:val="21"/>
          <w:lang w:eastAsia="ja-JP"/>
        </w:rPr>
        <w:t xml:space="preserve">, </w:t>
      </w:r>
      <w:proofErr w:type="spellStart"/>
      <w:proofErr w:type="gramStart"/>
      <w:r w:rsidR="004B1145" w:rsidRPr="006F5D38">
        <w:rPr>
          <w:rFonts w:asciiTheme="minorHAnsi" w:eastAsia="MS Mincho" w:hAnsiTheme="minorHAnsi"/>
          <w:b/>
          <w:szCs w:val="21"/>
          <w:lang w:eastAsia="ja-JP"/>
        </w:rPr>
        <w:t>Keystores</w:t>
      </w:r>
      <w:proofErr w:type="spellEnd"/>
      <w:r w:rsidR="004B1145" w:rsidRPr="006F5D38">
        <w:rPr>
          <w:rFonts w:asciiTheme="minorHAnsi" w:eastAsia="MS Mincho" w:hAnsiTheme="minorHAnsi"/>
          <w:b/>
          <w:szCs w:val="21"/>
          <w:lang w:eastAsia="ja-JP"/>
        </w:rPr>
        <w:t xml:space="preserve">  </w:t>
      </w:r>
      <w:r w:rsidR="004B1145" w:rsidRPr="006F5D38">
        <w:rPr>
          <w:rFonts w:asciiTheme="minorHAnsi" w:eastAsia="MS Mincho" w:hAnsiTheme="minorHAnsi"/>
          <w:szCs w:val="21"/>
          <w:lang w:eastAsia="ja-JP"/>
        </w:rPr>
        <w:t>issues</w:t>
      </w:r>
      <w:proofErr w:type="gramEnd"/>
      <w:r w:rsidR="004B1145" w:rsidRPr="006F5D38">
        <w:rPr>
          <w:rFonts w:asciiTheme="minorHAnsi" w:eastAsia="MS Mincho" w:hAnsiTheme="minorHAnsi"/>
          <w:b/>
          <w:szCs w:val="21"/>
          <w:lang w:eastAsia="ja-JP"/>
        </w:rPr>
        <w:t xml:space="preserve">, </w:t>
      </w:r>
      <w:r w:rsidRPr="006F5D38">
        <w:rPr>
          <w:rFonts w:asciiTheme="minorHAnsi" w:eastAsia="MS Mincho" w:hAnsiTheme="minorHAnsi"/>
          <w:b/>
          <w:szCs w:val="21"/>
          <w:lang w:eastAsia="ja-JP"/>
        </w:rPr>
        <w:t>Disk space</w:t>
      </w:r>
      <w:r w:rsidRPr="006F5D38">
        <w:rPr>
          <w:rFonts w:asciiTheme="minorHAnsi" w:eastAsia="MS Mincho" w:hAnsiTheme="minorHAnsi"/>
          <w:szCs w:val="21"/>
          <w:lang w:eastAsia="ja-JP"/>
        </w:rPr>
        <w:t xml:space="preserve"> issues, </w:t>
      </w:r>
      <w:r w:rsidRPr="006F5D38">
        <w:rPr>
          <w:rFonts w:asciiTheme="minorHAnsi" w:eastAsia="MS Mincho" w:hAnsiTheme="minorHAnsi"/>
          <w:b/>
          <w:szCs w:val="21"/>
          <w:lang w:eastAsia="ja-JP"/>
        </w:rPr>
        <w:t xml:space="preserve">High </w:t>
      </w:r>
      <w:proofErr w:type="spellStart"/>
      <w:r w:rsidRPr="006F5D38">
        <w:rPr>
          <w:rFonts w:asciiTheme="minorHAnsi" w:eastAsia="MS Mincho" w:hAnsiTheme="minorHAnsi"/>
          <w:b/>
          <w:szCs w:val="21"/>
          <w:lang w:eastAsia="ja-JP"/>
        </w:rPr>
        <w:t>cpu</w:t>
      </w:r>
      <w:proofErr w:type="spellEnd"/>
      <w:r w:rsidRPr="006F5D38">
        <w:rPr>
          <w:rFonts w:asciiTheme="minorHAnsi" w:eastAsia="MS Mincho" w:hAnsiTheme="minorHAnsi"/>
          <w:szCs w:val="21"/>
          <w:lang w:eastAsia="ja-JP"/>
        </w:rPr>
        <w:t xml:space="preserve">, </w:t>
      </w:r>
      <w:r w:rsidR="006F2D20" w:rsidRPr="006F5D38">
        <w:rPr>
          <w:rFonts w:asciiTheme="minorHAnsi" w:eastAsia="MS Mincho" w:hAnsiTheme="minorHAnsi"/>
          <w:b/>
          <w:szCs w:val="21"/>
          <w:lang w:eastAsia="ja-JP"/>
        </w:rPr>
        <w:t>D</w:t>
      </w:r>
      <w:r w:rsidRPr="006F5D38">
        <w:rPr>
          <w:rFonts w:asciiTheme="minorHAnsi" w:eastAsia="MS Mincho" w:hAnsiTheme="minorHAnsi"/>
          <w:b/>
          <w:szCs w:val="21"/>
          <w:lang w:eastAsia="ja-JP"/>
        </w:rPr>
        <w:t>eployment failure</w:t>
      </w:r>
      <w:r w:rsidRPr="006F5D38">
        <w:rPr>
          <w:rFonts w:asciiTheme="minorHAnsi" w:eastAsia="MS Mincho" w:hAnsiTheme="minorHAnsi"/>
          <w:szCs w:val="21"/>
          <w:lang w:eastAsia="ja-JP"/>
        </w:rPr>
        <w:t xml:space="preserve">, connection to </w:t>
      </w:r>
      <w:r w:rsidRPr="006F5D38">
        <w:rPr>
          <w:rFonts w:asciiTheme="minorHAnsi" w:eastAsia="MS Mincho" w:hAnsiTheme="minorHAnsi"/>
          <w:b/>
          <w:szCs w:val="21"/>
          <w:lang w:eastAsia="ja-JP"/>
        </w:rPr>
        <w:t>DB failure</w:t>
      </w:r>
      <w:r w:rsidRPr="006F5D38">
        <w:rPr>
          <w:rFonts w:asciiTheme="minorHAnsi" w:eastAsia="MS Mincho" w:hAnsiTheme="minorHAnsi"/>
          <w:szCs w:val="21"/>
          <w:lang w:eastAsia="ja-JP"/>
        </w:rPr>
        <w:t xml:space="preserve">, </w:t>
      </w:r>
      <w:proofErr w:type="spellStart"/>
      <w:r w:rsidR="006F2D20" w:rsidRPr="006F5D38">
        <w:rPr>
          <w:rFonts w:asciiTheme="minorHAnsi" w:eastAsia="MS Mincho" w:hAnsiTheme="minorHAnsi"/>
          <w:b/>
          <w:szCs w:val="21"/>
          <w:lang w:eastAsia="ja-JP"/>
        </w:rPr>
        <w:t>Datasource</w:t>
      </w:r>
      <w:proofErr w:type="spellEnd"/>
      <w:r w:rsidR="006F2D20" w:rsidRPr="006F5D38">
        <w:rPr>
          <w:rFonts w:asciiTheme="minorHAnsi" w:eastAsia="MS Mincho" w:hAnsiTheme="minorHAnsi"/>
          <w:szCs w:val="21"/>
          <w:lang w:eastAsia="ja-JP"/>
        </w:rPr>
        <w:t xml:space="preserve"> issues, B</w:t>
      </w:r>
      <w:r w:rsidRPr="006F5D38">
        <w:rPr>
          <w:rFonts w:asciiTheme="minorHAnsi" w:eastAsia="MS Mincho" w:hAnsiTheme="minorHAnsi"/>
          <w:szCs w:val="21"/>
          <w:lang w:eastAsia="ja-JP"/>
        </w:rPr>
        <w:t>ackend app server not available etc</w:t>
      </w:r>
      <w:r w:rsidR="006F2D20" w:rsidRPr="006F5D38">
        <w:rPr>
          <w:rFonts w:asciiTheme="minorHAnsi" w:eastAsia="MS Mincho" w:hAnsiTheme="minorHAnsi"/>
          <w:szCs w:val="21"/>
          <w:lang w:eastAsia="ja-JP"/>
        </w:rPr>
        <w:t>.</w:t>
      </w:r>
    </w:p>
    <w:p w14:paraId="43C430DE" w14:textId="77777777" w:rsidR="009A63F2" w:rsidRPr="00260AC9" w:rsidRDefault="009A63F2" w:rsidP="0084198A">
      <w:pPr>
        <w:numPr>
          <w:ilvl w:val="0"/>
          <w:numId w:val="14"/>
        </w:numPr>
        <w:jc w:val="both"/>
        <w:rPr>
          <w:rFonts w:asciiTheme="minorHAnsi" w:eastAsia="MS Mincho" w:hAnsiTheme="minorHAnsi"/>
          <w:sz w:val="22"/>
          <w:szCs w:val="21"/>
          <w:lang w:eastAsia="ja-JP"/>
        </w:rPr>
      </w:pPr>
      <w:r w:rsidRPr="00260AC9">
        <w:rPr>
          <w:rFonts w:asciiTheme="minorHAnsi" w:eastAsia="MS Mincho" w:hAnsiTheme="minorHAnsi"/>
          <w:sz w:val="22"/>
          <w:szCs w:val="21"/>
          <w:lang w:eastAsia="ja-JP"/>
        </w:rPr>
        <w:lastRenderedPageBreak/>
        <w:t xml:space="preserve">Responsible for collecting and analyzing </w:t>
      </w:r>
      <w:r w:rsidRPr="00260AC9">
        <w:rPr>
          <w:rFonts w:asciiTheme="minorHAnsi" w:eastAsia="MS Mincho" w:hAnsiTheme="minorHAnsi"/>
          <w:b/>
          <w:sz w:val="22"/>
          <w:szCs w:val="21"/>
          <w:lang w:eastAsia="ja-JP"/>
        </w:rPr>
        <w:t>JVM Crash</w:t>
      </w:r>
      <w:r w:rsidRPr="00260AC9">
        <w:rPr>
          <w:rFonts w:asciiTheme="minorHAnsi" w:eastAsia="MS Mincho" w:hAnsiTheme="minorHAnsi"/>
          <w:sz w:val="22"/>
          <w:szCs w:val="21"/>
          <w:lang w:eastAsia="ja-JP"/>
        </w:rPr>
        <w:t xml:space="preserve"> data and provide a detailed report for </w:t>
      </w:r>
      <w:r w:rsidRPr="00260AC9">
        <w:rPr>
          <w:rFonts w:asciiTheme="minorHAnsi" w:eastAsia="MS Mincho" w:hAnsiTheme="minorHAnsi"/>
          <w:b/>
          <w:sz w:val="22"/>
          <w:szCs w:val="21"/>
          <w:lang w:eastAsia="ja-JP"/>
        </w:rPr>
        <w:t>Root Cause Analysis</w:t>
      </w:r>
      <w:r w:rsidRPr="00260AC9">
        <w:rPr>
          <w:rFonts w:asciiTheme="minorHAnsi" w:eastAsia="MS Mincho" w:hAnsiTheme="minorHAnsi"/>
          <w:sz w:val="22"/>
          <w:szCs w:val="21"/>
          <w:lang w:eastAsia="ja-JP"/>
        </w:rPr>
        <w:t>.</w:t>
      </w:r>
    </w:p>
    <w:p w14:paraId="58939FB8" w14:textId="77777777" w:rsidR="00260AC9" w:rsidRPr="00260AC9" w:rsidRDefault="00260AC9" w:rsidP="0084198A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2634557" w14:textId="77777777" w:rsidR="00752839" w:rsidRPr="0020149E" w:rsidRDefault="00260AC9" w:rsidP="0084198A">
      <w:pPr>
        <w:jc w:val="both"/>
        <w:rPr>
          <w:rFonts w:asciiTheme="minorHAnsi" w:hAnsiTheme="minorHAnsi"/>
          <w:b/>
          <w:bCs/>
          <w:sz w:val="28"/>
          <w:szCs w:val="22"/>
        </w:rPr>
      </w:pPr>
      <w:r w:rsidRPr="0020149E">
        <w:rPr>
          <w:rFonts w:asciiTheme="minorHAnsi" w:hAnsiTheme="minorHAnsi"/>
          <w:b/>
          <w:bCs/>
          <w:sz w:val="28"/>
          <w:szCs w:val="22"/>
        </w:rPr>
        <w:t>Automation Projects</w:t>
      </w:r>
      <w:r w:rsidR="005B2524" w:rsidRPr="0020149E">
        <w:rPr>
          <w:rFonts w:asciiTheme="minorHAnsi" w:hAnsiTheme="minorHAnsi"/>
          <w:b/>
          <w:bCs/>
          <w:sz w:val="28"/>
          <w:szCs w:val="22"/>
        </w:rPr>
        <w:t xml:space="preserve"> Using </w:t>
      </w:r>
      <w:r w:rsidR="00DA5939">
        <w:rPr>
          <w:rFonts w:asciiTheme="minorHAnsi" w:hAnsiTheme="minorHAnsi"/>
          <w:b/>
          <w:bCs/>
          <w:sz w:val="28"/>
          <w:szCs w:val="22"/>
        </w:rPr>
        <w:t>Shell</w:t>
      </w:r>
      <w:r w:rsidR="00E83D9A" w:rsidRPr="0020149E">
        <w:rPr>
          <w:rFonts w:asciiTheme="minorHAnsi" w:hAnsiTheme="minorHAnsi"/>
          <w:b/>
          <w:bCs/>
          <w:sz w:val="28"/>
          <w:szCs w:val="22"/>
        </w:rPr>
        <w:t xml:space="preserve"> Scripting Language </w:t>
      </w:r>
      <w:r w:rsidR="0094547D" w:rsidRPr="0020149E">
        <w:rPr>
          <w:rFonts w:asciiTheme="minorHAnsi" w:hAnsiTheme="minorHAnsi"/>
          <w:b/>
          <w:bCs/>
          <w:sz w:val="28"/>
          <w:szCs w:val="22"/>
        </w:rPr>
        <w:t>and</w:t>
      </w:r>
      <w:r w:rsidR="00E83D9A" w:rsidRPr="0020149E">
        <w:rPr>
          <w:rFonts w:asciiTheme="minorHAnsi" w:hAnsiTheme="minorHAnsi"/>
          <w:b/>
          <w:bCs/>
          <w:sz w:val="28"/>
          <w:szCs w:val="22"/>
        </w:rPr>
        <w:t xml:space="preserve"> HPSA</w:t>
      </w:r>
      <w:r w:rsidR="005B2524" w:rsidRPr="0020149E">
        <w:rPr>
          <w:rFonts w:asciiTheme="minorHAnsi" w:hAnsiTheme="minorHAnsi"/>
          <w:b/>
          <w:bCs/>
          <w:sz w:val="28"/>
          <w:szCs w:val="22"/>
        </w:rPr>
        <w:t xml:space="preserve"> Tool</w:t>
      </w:r>
    </w:p>
    <w:p w14:paraId="2567D8DF" w14:textId="77777777" w:rsidR="00752839" w:rsidRPr="00260AC9" w:rsidRDefault="00752839" w:rsidP="0084198A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BF7BAAE" w14:textId="37206EDC" w:rsidR="00554429" w:rsidRPr="006037B2" w:rsidRDefault="001167A1" w:rsidP="00554429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Automated</w:t>
      </w:r>
      <w:r w:rsidR="00554429" w:rsidRPr="00260AC9">
        <w:rPr>
          <w:rFonts w:asciiTheme="minorHAnsi" w:hAnsiTheme="minorHAnsi"/>
        </w:rPr>
        <w:t xml:space="preserve"> the </w:t>
      </w:r>
      <w:proofErr w:type="gramStart"/>
      <w:r w:rsidR="006037B2" w:rsidRPr="00554429">
        <w:rPr>
          <w:rFonts w:asciiTheme="minorHAnsi" w:hAnsiTheme="minorHAnsi"/>
          <w:b/>
        </w:rPr>
        <w:t>In Place</w:t>
      </w:r>
      <w:proofErr w:type="gramEnd"/>
      <w:r w:rsidR="00554429" w:rsidRPr="00554429">
        <w:rPr>
          <w:rFonts w:asciiTheme="minorHAnsi" w:hAnsiTheme="minorHAnsi"/>
          <w:b/>
        </w:rPr>
        <w:t xml:space="preserve"> Upgrade</w:t>
      </w:r>
      <w:r w:rsidR="00554429">
        <w:rPr>
          <w:rFonts w:asciiTheme="minorHAnsi" w:hAnsiTheme="minorHAnsi"/>
        </w:rPr>
        <w:t xml:space="preserve"> for </w:t>
      </w:r>
      <w:r w:rsidR="006037B2">
        <w:rPr>
          <w:rFonts w:asciiTheme="minorHAnsi" w:hAnsiTheme="minorHAnsi"/>
          <w:b/>
        </w:rPr>
        <w:t>WebLogic</w:t>
      </w:r>
      <w:r w:rsidR="00554429">
        <w:rPr>
          <w:rFonts w:asciiTheme="minorHAnsi" w:hAnsiTheme="minorHAnsi"/>
          <w:b/>
        </w:rPr>
        <w:t>.</w:t>
      </w:r>
    </w:p>
    <w:p w14:paraId="09A91CD4" w14:textId="5560389C" w:rsidR="006037B2" w:rsidRPr="006037B2" w:rsidRDefault="006037B2" w:rsidP="00554429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Automated Server app and WFA inventory for more than 20000 plus servers.</w:t>
      </w:r>
    </w:p>
    <w:p w14:paraId="67688ED6" w14:textId="137C6441" w:rsidR="006037B2" w:rsidRPr="005C1F35" w:rsidRDefault="006037B2" w:rsidP="00554429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Automated end to end WebLogic installation.</w:t>
      </w:r>
    </w:p>
    <w:p w14:paraId="09C16C9F" w14:textId="07561FB1" w:rsidR="005C1F35" w:rsidRDefault="001167A1" w:rsidP="005C1F35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Automated</w:t>
      </w:r>
      <w:r w:rsidR="005C1F35" w:rsidRPr="00260AC9">
        <w:rPr>
          <w:rFonts w:asciiTheme="minorHAnsi" w:hAnsiTheme="minorHAnsi"/>
        </w:rPr>
        <w:t xml:space="preserve"> the </w:t>
      </w:r>
      <w:r w:rsidR="005C1F35">
        <w:rPr>
          <w:rFonts w:asciiTheme="minorHAnsi" w:hAnsiTheme="minorHAnsi"/>
          <w:b/>
        </w:rPr>
        <w:t>Workflow Automation</w:t>
      </w:r>
      <w:r w:rsidR="005C1F35">
        <w:rPr>
          <w:rFonts w:asciiTheme="minorHAnsi" w:hAnsiTheme="minorHAnsi"/>
        </w:rPr>
        <w:t xml:space="preserve"> for </w:t>
      </w:r>
      <w:r w:rsidR="006037B2">
        <w:rPr>
          <w:rFonts w:asciiTheme="minorHAnsi" w:hAnsiTheme="minorHAnsi"/>
          <w:b/>
        </w:rPr>
        <w:t>WebLogic</w:t>
      </w:r>
      <w:r w:rsidR="005C1F35">
        <w:rPr>
          <w:rFonts w:asciiTheme="minorHAnsi" w:hAnsiTheme="minorHAnsi"/>
          <w:b/>
        </w:rPr>
        <w:t>.</w:t>
      </w:r>
    </w:p>
    <w:p w14:paraId="5C70C735" w14:textId="6AFC176F" w:rsidR="00E60E8F" w:rsidRDefault="001167A1" w:rsidP="00460EF4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Automated</w:t>
      </w:r>
      <w:r w:rsidR="00E60E8F" w:rsidRPr="00260AC9">
        <w:rPr>
          <w:rFonts w:asciiTheme="minorHAnsi" w:hAnsiTheme="minorHAnsi"/>
        </w:rPr>
        <w:t xml:space="preserve"> the </w:t>
      </w:r>
      <w:r w:rsidR="00554429">
        <w:rPr>
          <w:rFonts w:asciiTheme="minorHAnsi" w:hAnsiTheme="minorHAnsi"/>
          <w:b/>
        </w:rPr>
        <w:t xml:space="preserve">JBoss </w:t>
      </w:r>
      <w:proofErr w:type="spellStart"/>
      <w:r w:rsidR="00554429">
        <w:rPr>
          <w:rFonts w:asciiTheme="minorHAnsi" w:hAnsiTheme="minorHAnsi"/>
          <w:b/>
        </w:rPr>
        <w:t>Cli</w:t>
      </w:r>
      <w:proofErr w:type="spellEnd"/>
      <w:r w:rsidR="00554429">
        <w:rPr>
          <w:rFonts w:asciiTheme="minorHAnsi" w:hAnsiTheme="minorHAnsi"/>
          <w:b/>
        </w:rPr>
        <w:t xml:space="preserve"> and Vault </w:t>
      </w:r>
      <w:r w:rsidR="007B1935">
        <w:rPr>
          <w:rFonts w:asciiTheme="minorHAnsi" w:hAnsiTheme="minorHAnsi"/>
          <w:b/>
        </w:rPr>
        <w:t>Password</w:t>
      </w:r>
      <w:r w:rsidR="00554429">
        <w:rPr>
          <w:rFonts w:asciiTheme="minorHAnsi" w:hAnsiTheme="minorHAnsi"/>
          <w:b/>
        </w:rPr>
        <w:t xml:space="preserve"> for </w:t>
      </w:r>
      <w:r w:rsidR="00554429" w:rsidRPr="00554429">
        <w:rPr>
          <w:rFonts w:asciiTheme="minorHAnsi" w:hAnsiTheme="minorHAnsi"/>
        </w:rPr>
        <w:t>JBoss</w:t>
      </w:r>
      <w:r w:rsidR="00554429">
        <w:rPr>
          <w:rFonts w:asciiTheme="minorHAnsi" w:hAnsiTheme="minorHAnsi"/>
        </w:rPr>
        <w:t>.</w:t>
      </w:r>
    </w:p>
    <w:p w14:paraId="69D3BDE1" w14:textId="1BD7EF79" w:rsidR="001167A1" w:rsidRDefault="001167A1" w:rsidP="001167A1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Automated </w:t>
      </w:r>
      <w:r w:rsidRPr="00260AC9">
        <w:rPr>
          <w:rFonts w:asciiTheme="minorHAnsi" w:hAnsiTheme="minorHAnsi"/>
        </w:rPr>
        <w:t xml:space="preserve">the </w:t>
      </w:r>
      <w:r>
        <w:rPr>
          <w:rFonts w:asciiTheme="minorHAnsi" w:hAnsiTheme="minorHAnsi"/>
          <w:b/>
        </w:rPr>
        <w:t xml:space="preserve">JBoss </w:t>
      </w:r>
      <w:proofErr w:type="spellStart"/>
      <w:r>
        <w:rPr>
          <w:rFonts w:asciiTheme="minorHAnsi" w:hAnsiTheme="minorHAnsi"/>
          <w:b/>
        </w:rPr>
        <w:t>Cli</w:t>
      </w:r>
      <w:proofErr w:type="spellEnd"/>
      <w:r>
        <w:rPr>
          <w:rFonts w:asciiTheme="minorHAnsi" w:hAnsiTheme="minorHAnsi"/>
          <w:b/>
        </w:rPr>
        <w:t xml:space="preserve"> and Vault Password for </w:t>
      </w:r>
      <w:r w:rsidRPr="00554429">
        <w:rPr>
          <w:rFonts w:asciiTheme="minorHAnsi" w:hAnsiTheme="minorHAnsi"/>
        </w:rPr>
        <w:t>JBoss</w:t>
      </w:r>
      <w:r>
        <w:rPr>
          <w:rFonts w:asciiTheme="minorHAnsi" w:hAnsiTheme="minorHAnsi"/>
        </w:rPr>
        <w:t>.</w:t>
      </w:r>
    </w:p>
    <w:p w14:paraId="460AAB81" w14:textId="6DCED27B" w:rsidR="001167A1" w:rsidRDefault="001167A1" w:rsidP="001167A1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Automated Servers product patch details for N number servers through Shell scripting. </w:t>
      </w:r>
    </w:p>
    <w:p w14:paraId="6D9725FA" w14:textId="77777777" w:rsidR="00E320A0" w:rsidRDefault="00E320A0" w:rsidP="0084198A">
      <w:pPr>
        <w:jc w:val="both"/>
        <w:rPr>
          <w:rFonts w:asciiTheme="minorHAnsi" w:hAnsiTheme="minorHAnsi"/>
          <w:b/>
          <w:sz w:val="28"/>
          <w:szCs w:val="22"/>
        </w:rPr>
      </w:pPr>
    </w:p>
    <w:p w14:paraId="5A98CCF9" w14:textId="77777777" w:rsidR="0021470B" w:rsidRPr="0020149E" w:rsidRDefault="005108BA" w:rsidP="0084198A">
      <w:pPr>
        <w:jc w:val="both"/>
        <w:rPr>
          <w:rFonts w:asciiTheme="minorHAnsi" w:hAnsiTheme="minorHAnsi"/>
          <w:b/>
          <w:sz w:val="28"/>
          <w:szCs w:val="22"/>
        </w:rPr>
      </w:pPr>
      <w:r w:rsidRPr="0020149E">
        <w:rPr>
          <w:rFonts w:asciiTheme="minorHAnsi" w:hAnsiTheme="minorHAnsi"/>
          <w:b/>
          <w:sz w:val="28"/>
          <w:szCs w:val="22"/>
        </w:rPr>
        <w:t>Achievement</w:t>
      </w:r>
      <w:r w:rsidR="00C94E31" w:rsidRPr="0020149E">
        <w:rPr>
          <w:rFonts w:asciiTheme="minorHAnsi" w:hAnsiTheme="minorHAnsi"/>
          <w:b/>
          <w:sz w:val="28"/>
          <w:szCs w:val="22"/>
        </w:rPr>
        <w:t>s</w:t>
      </w:r>
      <w:r w:rsidRPr="0020149E">
        <w:rPr>
          <w:rFonts w:asciiTheme="minorHAnsi" w:hAnsiTheme="minorHAnsi"/>
          <w:b/>
          <w:sz w:val="28"/>
          <w:szCs w:val="22"/>
        </w:rPr>
        <w:t>:</w:t>
      </w:r>
    </w:p>
    <w:p w14:paraId="32FC4EB0" w14:textId="77777777" w:rsidR="005108BA" w:rsidRPr="00260AC9" w:rsidRDefault="005108BA" w:rsidP="0084198A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14:paraId="146394CD" w14:textId="77777777" w:rsidR="005108BA" w:rsidRDefault="008336B4" w:rsidP="0084198A">
      <w:pPr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sz w:val="22"/>
          <w:szCs w:val="22"/>
        </w:rPr>
        <w:t xml:space="preserve">Achieving </w:t>
      </w:r>
      <w:r w:rsidRPr="00BB6745">
        <w:rPr>
          <w:rFonts w:asciiTheme="minorHAnsi" w:hAnsiTheme="minorHAnsi"/>
          <w:b/>
          <w:sz w:val="22"/>
          <w:szCs w:val="22"/>
        </w:rPr>
        <w:t>Excellence Awar</w:t>
      </w:r>
      <w:r w:rsidR="004F4827">
        <w:rPr>
          <w:rFonts w:asciiTheme="minorHAnsi" w:hAnsiTheme="minorHAnsi"/>
          <w:sz w:val="22"/>
          <w:szCs w:val="22"/>
        </w:rPr>
        <w:t>d in Q2 – 2016</w:t>
      </w:r>
      <w:r w:rsidRPr="00260AC9">
        <w:rPr>
          <w:rFonts w:asciiTheme="minorHAnsi" w:hAnsiTheme="minorHAnsi"/>
          <w:sz w:val="22"/>
          <w:szCs w:val="22"/>
        </w:rPr>
        <w:t>.</w:t>
      </w:r>
    </w:p>
    <w:p w14:paraId="4B502E4D" w14:textId="77777777" w:rsidR="004F4827" w:rsidRPr="004F4827" w:rsidRDefault="004F4827" w:rsidP="004F4827">
      <w:pPr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sz w:val="22"/>
          <w:szCs w:val="22"/>
        </w:rPr>
        <w:t xml:space="preserve">Achieving </w:t>
      </w:r>
      <w:r>
        <w:rPr>
          <w:rFonts w:asciiTheme="minorHAnsi" w:hAnsiTheme="minorHAnsi"/>
          <w:b/>
          <w:sz w:val="22"/>
          <w:szCs w:val="22"/>
        </w:rPr>
        <w:t>Best Shot Award from Client</w:t>
      </w:r>
      <w:r>
        <w:rPr>
          <w:rFonts w:asciiTheme="minorHAnsi" w:hAnsiTheme="minorHAnsi"/>
          <w:sz w:val="22"/>
          <w:szCs w:val="22"/>
        </w:rPr>
        <w:t xml:space="preserve"> in – 201</w:t>
      </w:r>
      <w:r w:rsidR="00A14A43">
        <w:rPr>
          <w:rFonts w:asciiTheme="minorHAnsi" w:hAnsiTheme="minorHAnsi"/>
          <w:sz w:val="22"/>
          <w:szCs w:val="22"/>
        </w:rPr>
        <w:t>8.</w:t>
      </w:r>
    </w:p>
    <w:p w14:paraId="36708013" w14:textId="4EC4AE85" w:rsidR="00A14A43" w:rsidRPr="00CE7487" w:rsidRDefault="0084198A" w:rsidP="00CE7487">
      <w:pPr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sz w:val="22"/>
          <w:szCs w:val="22"/>
        </w:rPr>
        <w:t xml:space="preserve">Numerous </w:t>
      </w:r>
      <w:r w:rsidRPr="00BB6745">
        <w:rPr>
          <w:rFonts w:asciiTheme="minorHAnsi" w:hAnsiTheme="minorHAnsi"/>
          <w:b/>
          <w:sz w:val="22"/>
          <w:szCs w:val="22"/>
        </w:rPr>
        <w:t>Shared Success Awards</w:t>
      </w:r>
      <w:r w:rsidR="00A35F18" w:rsidRPr="00260AC9">
        <w:rPr>
          <w:rFonts w:asciiTheme="minorHAnsi" w:hAnsiTheme="minorHAnsi"/>
          <w:sz w:val="22"/>
          <w:szCs w:val="22"/>
        </w:rPr>
        <w:t>, Client appreciation for resolving issues</w:t>
      </w:r>
      <w:r w:rsidRPr="00260AC9">
        <w:rPr>
          <w:rFonts w:asciiTheme="minorHAnsi" w:hAnsiTheme="minorHAnsi"/>
          <w:sz w:val="22"/>
          <w:szCs w:val="22"/>
        </w:rPr>
        <w:t>.</w:t>
      </w:r>
    </w:p>
    <w:p w14:paraId="6ED8299D" w14:textId="74B93095" w:rsidR="007F7FC1" w:rsidRDefault="007F7FC1" w:rsidP="00CE7487">
      <w:pPr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Performer of the month April -2019</w:t>
      </w:r>
    </w:p>
    <w:p w14:paraId="1856624F" w14:textId="77777777" w:rsidR="00D13817" w:rsidRDefault="00D13817" w:rsidP="007F7FC1">
      <w:pPr>
        <w:ind w:left="720"/>
        <w:jc w:val="both"/>
        <w:rPr>
          <w:rFonts w:asciiTheme="minorHAnsi" w:hAnsiTheme="minorHAnsi"/>
          <w:sz w:val="22"/>
          <w:szCs w:val="22"/>
        </w:rPr>
      </w:pPr>
    </w:p>
    <w:p w14:paraId="14EE1EE3" w14:textId="77777777" w:rsidR="00F02212" w:rsidRDefault="00F02212" w:rsidP="00260AC9">
      <w:pPr>
        <w:jc w:val="both"/>
        <w:rPr>
          <w:rFonts w:asciiTheme="minorHAnsi" w:hAnsiTheme="minorHAnsi"/>
          <w:b/>
          <w:bCs/>
          <w:sz w:val="28"/>
          <w:szCs w:val="22"/>
        </w:rPr>
      </w:pPr>
    </w:p>
    <w:p w14:paraId="0E23B6F8" w14:textId="77777777" w:rsidR="00260AC9" w:rsidRPr="0020149E" w:rsidRDefault="00260AC9" w:rsidP="00260AC9">
      <w:pPr>
        <w:jc w:val="both"/>
        <w:rPr>
          <w:rFonts w:asciiTheme="minorHAnsi" w:hAnsiTheme="minorHAnsi"/>
          <w:b/>
          <w:bCs/>
          <w:sz w:val="28"/>
          <w:szCs w:val="22"/>
        </w:rPr>
      </w:pPr>
      <w:r w:rsidRPr="0020149E">
        <w:rPr>
          <w:rFonts w:asciiTheme="minorHAnsi" w:hAnsiTheme="minorHAnsi"/>
          <w:b/>
          <w:bCs/>
          <w:sz w:val="28"/>
          <w:szCs w:val="22"/>
        </w:rPr>
        <w:t>Educational Qualification:</w:t>
      </w:r>
    </w:p>
    <w:p w14:paraId="0B2F0D08" w14:textId="77777777" w:rsidR="00260AC9" w:rsidRPr="00260AC9" w:rsidRDefault="00260AC9" w:rsidP="00260AC9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2713A394" w14:textId="77777777" w:rsidR="00260AC9" w:rsidRDefault="008D7C4E" w:rsidP="007E41B7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2014</w:t>
      </w:r>
      <w:r w:rsidR="007E41B7">
        <w:rPr>
          <w:rFonts w:asciiTheme="minorHAnsi" w:hAnsiTheme="minorHAnsi"/>
          <w:b/>
        </w:rPr>
        <w:t xml:space="preserve"> </w:t>
      </w:r>
      <w:r w:rsidR="001C2C16">
        <w:rPr>
          <w:rFonts w:asciiTheme="minorHAnsi" w:hAnsiTheme="minorHAnsi"/>
          <w:b/>
        </w:rPr>
        <w:t>–</w:t>
      </w:r>
      <w:r w:rsidR="007E41B7">
        <w:rPr>
          <w:rFonts w:asciiTheme="minorHAnsi" w:hAnsiTheme="minorHAnsi"/>
          <w:b/>
        </w:rPr>
        <w:t xml:space="preserve"> </w:t>
      </w:r>
      <w:r w:rsidR="001C2C16">
        <w:rPr>
          <w:rFonts w:asciiTheme="minorHAnsi" w:hAnsiTheme="minorHAnsi"/>
          <w:b/>
        </w:rPr>
        <w:t>B.E/</w:t>
      </w:r>
      <w:proofErr w:type="spellStart"/>
      <w:r w:rsidR="00260AC9" w:rsidRPr="007E41B7">
        <w:rPr>
          <w:rFonts w:asciiTheme="minorHAnsi" w:hAnsiTheme="minorHAnsi"/>
          <w:b/>
        </w:rPr>
        <w:t>B.Tech</w:t>
      </w:r>
      <w:proofErr w:type="spellEnd"/>
      <w:r w:rsidR="00260AC9" w:rsidRPr="007E41B7">
        <w:rPr>
          <w:rFonts w:asciiTheme="minorHAnsi" w:hAnsiTheme="minorHAnsi"/>
        </w:rPr>
        <w:t xml:space="preserve"> in </w:t>
      </w:r>
      <w:r w:rsidR="00A100A4">
        <w:rPr>
          <w:rFonts w:asciiTheme="minorHAnsi" w:hAnsiTheme="minorHAnsi"/>
          <w:b/>
        </w:rPr>
        <w:t xml:space="preserve">Computer Science &amp; </w:t>
      </w:r>
      <w:r w:rsidR="00416E1C">
        <w:rPr>
          <w:rFonts w:asciiTheme="minorHAnsi" w:hAnsiTheme="minorHAnsi"/>
          <w:b/>
        </w:rPr>
        <w:t>Engineer</w:t>
      </w:r>
      <w:r w:rsidR="00260AC9" w:rsidRPr="007E41B7">
        <w:rPr>
          <w:rFonts w:asciiTheme="minorHAnsi" w:hAnsiTheme="minorHAnsi"/>
        </w:rPr>
        <w:t xml:space="preserve"> from </w:t>
      </w:r>
      <w:r w:rsidR="00A100A4">
        <w:rPr>
          <w:rFonts w:asciiTheme="minorHAnsi" w:hAnsiTheme="minorHAnsi"/>
        </w:rPr>
        <w:t>Sri Krishna</w:t>
      </w:r>
      <w:r w:rsidR="00260AC9" w:rsidRPr="007E41B7">
        <w:rPr>
          <w:rFonts w:asciiTheme="minorHAnsi" w:hAnsiTheme="minorHAnsi"/>
        </w:rPr>
        <w:t xml:space="preserve"> Institute </w:t>
      </w:r>
      <w:proofErr w:type="gramStart"/>
      <w:r w:rsidR="00260AC9" w:rsidRPr="007E41B7">
        <w:rPr>
          <w:rFonts w:asciiTheme="minorHAnsi" w:hAnsiTheme="minorHAnsi"/>
        </w:rPr>
        <w:t>Of</w:t>
      </w:r>
      <w:proofErr w:type="gramEnd"/>
      <w:r w:rsidR="00260AC9" w:rsidRPr="007E41B7">
        <w:rPr>
          <w:rFonts w:asciiTheme="minorHAnsi" w:hAnsiTheme="minorHAnsi"/>
        </w:rPr>
        <w:t xml:space="preserve"> Technology, </w:t>
      </w:r>
      <w:r w:rsidR="00A100A4">
        <w:rPr>
          <w:rFonts w:asciiTheme="minorHAnsi" w:hAnsiTheme="minorHAnsi"/>
        </w:rPr>
        <w:t>Bangalore</w:t>
      </w:r>
      <w:r w:rsidR="00260AC9" w:rsidRPr="007E41B7">
        <w:rPr>
          <w:rFonts w:asciiTheme="minorHAnsi" w:hAnsiTheme="minorHAnsi"/>
        </w:rPr>
        <w:t xml:space="preserve"> (</w:t>
      </w:r>
      <w:r w:rsidR="00A100A4">
        <w:rPr>
          <w:rFonts w:asciiTheme="minorHAnsi" w:hAnsiTheme="minorHAnsi"/>
          <w:b/>
        </w:rPr>
        <w:t>61%</w:t>
      </w:r>
      <w:r w:rsidR="00260AC9" w:rsidRPr="007E41B7">
        <w:rPr>
          <w:rFonts w:asciiTheme="minorHAnsi" w:hAnsiTheme="minorHAnsi"/>
        </w:rPr>
        <w:t>).</w:t>
      </w:r>
    </w:p>
    <w:p w14:paraId="37773D08" w14:textId="77777777" w:rsidR="007E41B7" w:rsidRDefault="00A100A4" w:rsidP="007E41B7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2010</w:t>
      </w:r>
      <w:r w:rsidR="007E41B7" w:rsidRPr="007E41B7">
        <w:rPr>
          <w:rFonts w:asciiTheme="minorHAnsi" w:hAnsiTheme="minorHAnsi"/>
          <w:b/>
        </w:rPr>
        <w:t xml:space="preserve"> – Class 12</w:t>
      </w:r>
      <w:r w:rsidR="007E41B7" w:rsidRPr="007E41B7">
        <w:rPr>
          <w:rFonts w:asciiTheme="minorHAnsi" w:hAnsiTheme="minorHAnsi"/>
          <w:b/>
          <w:vertAlign w:val="superscript"/>
        </w:rPr>
        <w:t>th</w:t>
      </w:r>
      <w:r w:rsidR="007E41B7">
        <w:rPr>
          <w:rFonts w:asciiTheme="minorHAnsi" w:hAnsiTheme="minorHAnsi"/>
        </w:rPr>
        <w:t xml:space="preserve"> from </w:t>
      </w:r>
      <w:r w:rsidR="007A07A0">
        <w:rPr>
          <w:rFonts w:asciiTheme="minorHAnsi" w:hAnsiTheme="minorHAnsi"/>
        </w:rPr>
        <w:t>B.T.I.C</w:t>
      </w:r>
      <w:r w:rsidR="007E41B7">
        <w:rPr>
          <w:rFonts w:asciiTheme="minorHAnsi" w:hAnsiTheme="minorHAnsi"/>
        </w:rPr>
        <w:t xml:space="preserve">, </w:t>
      </w:r>
      <w:r w:rsidR="007A07A0">
        <w:rPr>
          <w:rFonts w:asciiTheme="minorHAnsi" w:hAnsiTheme="minorHAnsi"/>
        </w:rPr>
        <w:t>Varanasi</w:t>
      </w:r>
      <w:r w:rsidR="007E41B7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b/>
        </w:rPr>
        <w:t>67</w:t>
      </w:r>
      <w:r w:rsidR="007E41B7" w:rsidRPr="007E41B7">
        <w:rPr>
          <w:rFonts w:asciiTheme="minorHAnsi" w:hAnsiTheme="minorHAnsi"/>
          <w:b/>
        </w:rPr>
        <w:t>%</w:t>
      </w:r>
      <w:r w:rsidR="007E41B7">
        <w:rPr>
          <w:rFonts w:asciiTheme="minorHAnsi" w:hAnsiTheme="minorHAnsi"/>
        </w:rPr>
        <w:t>).</w:t>
      </w:r>
    </w:p>
    <w:p w14:paraId="746D34B2" w14:textId="77777777" w:rsidR="007E41B7" w:rsidRPr="007E41B7" w:rsidRDefault="00A100A4" w:rsidP="007E41B7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2008</w:t>
      </w:r>
      <w:r w:rsidR="007E41B7" w:rsidRPr="007E41B7">
        <w:rPr>
          <w:rFonts w:asciiTheme="minorHAnsi" w:hAnsiTheme="minorHAnsi"/>
          <w:b/>
        </w:rPr>
        <w:t xml:space="preserve"> – Class 10</w:t>
      </w:r>
      <w:r w:rsidR="007E41B7" w:rsidRPr="007E41B7">
        <w:rPr>
          <w:rFonts w:asciiTheme="minorHAnsi" w:hAnsiTheme="minorHAnsi"/>
          <w:b/>
          <w:vertAlign w:val="superscript"/>
        </w:rPr>
        <w:t>th</w:t>
      </w:r>
      <w:r w:rsidR="007E41B7">
        <w:rPr>
          <w:rFonts w:asciiTheme="minorHAnsi" w:hAnsiTheme="minorHAnsi"/>
        </w:rPr>
        <w:t xml:space="preserve"> from </w:t>
      </w:r>
      <w:r w:rsidR="007A07A0">
        <w:rPr>
          <w:rFonts w:asciiTheme="minorHAnsi" w:hAnsiTheme="minorHAnsi"/>
        </w:rPr>
        <w:t>Bal Vidya Chetan</w:t>
      </w:r>
      <w:r w:rsidR="007E41B7">
        <w:rPr>
          <w:rFonts w:asciiTheme="minorHAnsi" w:hAnsiTheme="minorHAnsi"/>
        </w:rPr>
        <w:t xml:space="preserve">, </w:t>
      </w:r>
      <w:r w:rsidR="007A07A0">
        <w:rPr>
          <w:rFonts w:asciiTheme="minorHAnsi" w:hAnsiTheme="minorHAnsi"/>
        </w:rPr>
        <w:t xml:space="preserve">Varanasi </w:t>
      </w:r>
      <w:r w:rsidR="007E41B7">
        <w:rPr>
          <w:rFonts w:asciiTheme="minorHAnsi" w:hAnsiTheme="minorHAnsi"/>
        </w:rPr>
        <w:t>(</w:t>
      </w:r>
      <w:r>
        <w:rPr>
          <w:rFonts w:asciiTheme="minorHAnsi" w:hAnsiTheme="minorHAnsi"/>
          <w:b/>
        </w:rPr>
        <w:t>61</w:t>
      </w:r>
      <w:r w:rsidR="007E41B7" w:rsidRPr="007E41B7">
        <w:rPr>
          <w:rFonts w:asciiTheme="minorHAnsi" w:hAnsiTheme="minorHAnsi"/>
          <w:b/>
        </w:rPr>
        <w:t>%</w:t>
      </w:r>
      <w:r w:rsidR="007E41B7">
        <w:rPr>
          <w:rFonts w:asciiTheme="minorHAnsi" w:hAnsiTheme="minorHAnsi"/>
        </w:rPr>
        <w:t>).</w:t>
      </w:r>
    </w:p>
    <w:p w14:paraId="1C8B73DF" w14:textId="77777777" w:rsidR="00DF74EA" w:rsidRPr="0020149E" w:rsidRDefault="00DF74EA" w:rsidP="0084198A">
      <w:pPr>
        <w:jc w:val="both"/>
        <w:rPr>
          <w:rFonts w:asciiTheme="minorHAnsi" w:hAnsiTheme="minorHAnsi"/>
          <w:b/>
          <w:sz w:val="28"/>
          <w:szCs w:val="22"/>
        </w:rPr>
      </w:pPr>
      <w:r w:rsidRPr="0020149E">
        <w:rPr>
          <w:rFonts w:asciiTheme="minorHAnsi" w:hAnsiTheme="minorHAnsi"/>
          <w:b/>
          <w:sz w:val="28"/>
          <w:szCs w:val="22"/>
        </w:rPr>
        <w:t>Personal Details:</w:t>
      </w:r>
    </w:p>
    <w:p w14:paraId="2CE8F85F" w14:textId="77777777" w:rsidR="00481F23" w:rsidRPr="00260AC9" w:rsidRDefault="00481F23" w:rsidP="00C82C9D">
      <w:pPr>
        <w:jc w:val="both"/>
        <w:rPr>
          <w:rFonts w:asciiTheme="minorHAnsi" w:hAnsiTheme="minorHAnsi"/>
          <w:b/>
          <w:sz w:val="22"/>
          <w:szCs w:val="22"/>
        </w:rPr>
      </w:pPr>
    </w:p>
    <w:p w14:paraId="008D1D7F" w14:textId="77777777" w:rsidR="00DF74EA" w:rsidRPr="00260AC9" w:rsidRDefault="00DF74EA" w:rsidP="00C82C9D">
      <w:p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b/>
          <w:sz w:val="22"/>
          <w:szCs w:val="22"/>
        </w:rPr>
        <w:t>Name</w:t>
      </w:r>
      <w:r w:rsidRPr="00260AC9">
        <w:rPr>
          <w:rFonts w:asciiTheme="minorHAnsi" w:hAnsiTheme="minorHAnsi"/>
          <w:b/>
          <w:sz w:val="22"/>
          <w:szCs w:val="22"/>
        </w:rPr>
        <w:tab/>
      </w:r>
      <w:r w:rsidRPr="00260AC9">
        <w:rPr>
          <w:rFonts w:asciiTheme="minorHAnsi" w:hAnsiTheme="minorHAnsi"/>
          <w:b/>
          <w:sz w:val="22"/>
          <w:szCs w:val="22"/>
        </w:rPr>
        <w:tab/>
      </w:r>
      <w:r w:rsidRPr="00260AC9">
        <w:rPr>
          <w:rFonts w:asciiTheme="minorHAnsi" w:hAnsiTheme="minorHAnsi"/>
          <w:b/>
          <w:sz w:val="22"/>
          <w:szCs w:val="22"/>
        </w:rPr>
        <w:tab/>
        <w:t>:</w:t>
      </w:r>
      <w:r w:rsidR="00B767C3" w:rsidRPr="00260AC9">
        <w:rPr>
          <w:rFonts w:asciiTheme="minorHAnsi" w:hAnsiTheme="minorHAnsi"/>
          <w:b/>
          <w:sz w:val="22"/>
          <w:szCs w:val="22"/>
        </w:rPr>
        <w:t xml:space="preserve">  </w:t>
      </w:r>
      <w:r w:rsidR="00041B0B">
        <w:rPr>
          <w:rFonts w:asciiTheme="minorHAnsi" w:hAnsiTheme="minorHAnsi"/>
          <w:sz w:val="22"/>
          <w:szCs w:val="22"/>
        </w:rPr>
        <w:t>Krishna Kumar Yadav</w:t>
      </w:r>
    </w:p>
    <w:p w14:paraId="40B14177" w14:textId="77777777" w:rsidR="00DF74EA" w:rsidRPr="00260AC9" w:rsidRDefault="00DF74EA" w:rsidP="00C82C9D">
      <w:pPr>
        <w:jc w:val="both"/>
        <w:rPr>
          <w:rFonts w:asciiTheme="minorHAnsi" w:hAnsiTheme="minorHAnsi"/>
          <w:bCs/>
          <w:sz w:val="22"/>
          <w:szCs w:val="22"/>
        </w:rPr>
      </w:pPr>
      <w:r w:rsidRPr="00260AC9">
        <w:rPr>
          <w:rFonts w:asciiTheme="minorHAnsi" w:hAnsiTheme="minorHAnsi"/>
          <w:b/>
          <w:sz w:val="22"/>
          <w:szCs w:val="22"/>
        </w:rPr>
        <w:t>DOB</w:t>
      </w:r>
      <w:r w:rsidRPr="00260AC9">
        <w:rPr>
          <w:rFonts w:asciiTheme="minorHAnsi" w:hAnsiTheme="minorHAnsi"/>
          <w:b/>
          <w:sz w:val="22"/>
          <w:szCs w:val="22"/>
        </w:rPr>
        <w:tab/>
      </w:r>
      <w:r w:rsidRPr="00260AC9">
        <w:rPr>
          <w:rFonts w:asciiTheme="minorHAnsi" w:hAnsiTheme="minorHAnsi"/>
          <w:b/>
          <w:sz w:val="22"/>
          <w:szCs w:val="22"/>
        </w:rPr>
        <w:tab/>
      </w:r>
      <w:r w:rsidRPr="00260AC9">
        <w:rPr>
          <w:rFonts w:asciiTheme="minorHAnsi" w:hAnsiTheme="minorHAnsi"/>
          <w:b/>
          <w:sz w:val="22"/>
          <w:szCs w:val="22"/>
        </w:rPr>
        <w:tab/>
        <w:t>:</w:t>
      </w:r>
      <w:r w:rsidR="00B767C3" w:rsidRPr="00260AC9">
        <w:rPr>
          <w:rFonts w:asciiTheme="minorHAnsi" w:hAnsiTheme="minorHAnsi"/>
          <w:b/>
          <w:sz w:val="22"/>
          <w:szCs w:val="22"/>
        </w:rPr>
        <w:t xml:space="preserve"> </w:t>
      </w:r>
      <w:r w:rsidR="00C82C9D" w:rsidRPr="00260AC9">
        <w:rPr>
          <w:rFonts w:asciiTheme="minorHAnsi" w:hAnsiTheme="minorHAnsi"/>
          <w:b/>
          <w:sz w:val="22"/>
          <w:szCs w:val="22"/>
        </w:rPr>
        <w:t xml:space="preserve"> </w:t>
      </w:r>
      <w:r w:rsidR="00041B0B">
        <w:rPr>
          <w:rFonts w:asciiTheme="minorHAnsi" w:hAnsiTheme="minorHAnsi"/>
          <w:sz w:val="22"/>
          <w:szCs w:val="22"/>
        </w:rPr>
        <w:t>20</w:t>
      </w:r>
      <w:r w:rsidRPr="00260AC9">
        <w:rPr>
          <w:rFonts w:asciiTheme="minorHAnsi" w:hAnsiTheme="minorHAnsi"/>
          <w:sz w:val="22"/>
          <w:szCs w:val="22"/>
          <w:vertAlign w:val="superscript"/>
        </w:rPr>
        <w:t>th</w:t>
      </w:r>
      <w:r w:rsidR="00041B0B">
        <w:rPr>
          <w:rFonts w:asciiTheme="minorHAnsi" w:hAnsiTheme="minorHAnsi"/>
          <w:sz w:val="22"/>
          <w:szCs w:val="22"/>
        </w:rPr>
        <w:t xml:space="preserve"> Dec 1992</w:t>
      </w:r>
    </w:p>
    <w:p w14:paraId="6B295223" w14:textId="77777777" w:rsidR="000F5191" w:rsidRPr="00260AC9" w:rsidRDefault="00E1538B" w:rsidP="00C82C9D">
      <w:p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b/>
          <w:sz w:val="22"/>
          <w:szCs w:val="22"/>
        </w:rPr>
        <w:t>Languages Known</w:t>
      </w:r>
      <w:r w:rsidR="00DF74EA" w:rsidRPr="00260AC9">
        <w:rPr>
          <w:rFonts w:asciiTheme="minorHAnsi" w:hAnsiTheme="minorHAnsi"/>
          <w:b/>
          <w:sz w:val="22"/>
          <w:szCs w:val="22"/>
        </w:rPr>
        <w:tab/>
      </w:r>
      <w:r w:rsidRPr="00260AC9">
        <w:rPr>
          <w:rFonts w:asciiTheme="minorHAnsi" w:hAnsiTheme="minorHAnsi"/>
          <w:b/>
          <w:sz w:val="22"/>
          <w:szCs w:val="22"/>
        </w:rPr>
        <w:t>:</w:t>
      </w:r>
      <w:r w:rsidR="00B767C3" w:rsidRPr="00260AC9">
        <w:rPr>
          <w:rFonts w:asciiTheme="minorHAnsi" w:hAnsiTheme="minorHAnsi"/>
          <w:b/>
          <w:sz w:val="22"/>
          <w:szCs w:val="22"/>
        </w:rPr>
        <w:t xml:space="preserve"> </w:t>
      </w:r>
      <w:r w:rsidR="00C82C9D" w:rsidRPr="00260AC9">
        <w:rPr>
          <w:rFonts w:asciiTheme="minorHAnsi" w:hAnsiTheme="minorHAnsi"/>
          <w:b/>
          <w:sz w:val="22"/>
          <w:szCs w:val="22"/>
        </w:rPr>
        <w:t xml:space="preserve"> </w:t>
      </w:r>
      <w:r w:rsidR="00B767C3" w:rsidRPr="00260AC9">
        <w:rPr>
          <w:rFonts w:asciiTheme="minorHAnsi" w:hAnsiTheme="minorHAnsi"/>
          <w:sz w:val="22"/>
          <w:szCs w:val="22"/>
        </w:rPr>
        <w:t>E</w:t>
      </w:r>
      <w:r w:rsidR="0010296D">
        <w:rPr>
          <w:rFonts w:asciiTheme="minorHAnsi" w:hAnsiTheme="minorHAnsi"/>
          <w:sz w:val="22"/>
          <w:szCs w:val="22"/>
        </w:rPr>
        <w:t>nglish, Hindi</w:t>
      </w:r>
      <w:r w:rsidR="0035314E">
        <w:rPr>
          <w:rFonts w:asciiTheme="minorHAnsi" w:hAnsiTheme="minorHAnsi"/>
          <w:sz w:val="22"/>
          <w:szCs w:val="22"/>
        </w:rPr>
        <w:t>.</w:t>
      </w:r>
    </w:p>
    <w:p w14:paraId="2B410133" w14:textId="4CE1FF2A" w:rsidR="000F5191" w:rsidRPr="00260AC9" w:rsidRDefault="000F5191" w:rsidP="00C82C9D">
      <w:pPr>
        <w:ind w:left="2160" w:hanging="2160"/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b/>
          <w:sz w:val="22"/>
          <w:szCs w:val="22"/>
        </w:rPr>
        <w:t>Permanent Address</w:t>
      </w:r>
      <w:r w:rsidR="00DF74EA" w:rsidRPr="00260AC9">
        <w:rPr>
          <w:rFonts w:asciiTheme="minorHAnsi" w:hAnsiTheme="minorHAnsi"/>
          <w:b/>
          <w:sz w:val="22"/>
          <w:szCs w:val="22"/>
        </w:rPr>
        <w:tab/>
      </w:r>
      <w:r w:rsidRPr="00260AC9">
        <w:rPr>
          <w:rFonts w:asciiTheme="minorHAnsi" w:hAnsiTheme="minorHAnsi"/>
          <w:b/>
          <w:sz w:val="22"/>
          <w:szCs w:val="22"/>
        </w:rPr>
        <w:t xml:space="preserve">: </w:t>
      </w:r>
      <w:r w:rsidR="00CE1593">
        <w:rPr>
          <w:rFonts w:asciiTheme="minorHAnsi" w:hAnsiTheme="minorHAnsi"/>
          <w:sz w:val="22"/>
          <w:szCs w:val="22"/>
        </w:rPr>
        <w:t>N 10/</w:t>
      </w:r>
      <w:r w:rsidR="004942C7">
        <w:rPr>
          <w:rFonts w:asciiTheme="minorHAnsi" w:hAnsiTheme="minorHAnsi"/>
          <w:sz w:val="22"/>
          <w:szCs w:val="22"/>
        </w:rPr>
        <w:t>60 1</w:t>
      </w:r>
      <w:r w:rsidR="00CE1593">
        <w:rPr>
          <w:rFonts w:asciiTheme="minorHAnsi" w:hAnsiTheme="minorHAnsi"/>
          <w:sz w:val="22"/>
          <w:szCs w:val="22"/>
        </w:rPr>
        <w:t xml:space="preserve"> R-B-A-2 </w:t>
      </w:r>
      <w:proofErr w:type="spellStart"/>
      <w:r w:rsidR="00CE1593">
        <w:rPr>
          <w:rFonts w:asciiTheme="minorHAnsi" w:hAnsiTheme="minorHAnsi"/>
          <w:sz w:val="22"/>
          <w:szCs w:val="22"/>
        </w:rPr>
        <w:t>lakhraw</w:t>
      </w:r>
      <w:proofErr w:type="spellEnd"/>
      <w:r w:rsidR="00C12A6C">
        <w:rPr>
          <w:rFonts w:asciiTheme="minorHAnsi" w:hAnsiTheme="minorHAnsi"/>
          <w:sz w:val="22"/>
          <w:szCs w:val="22"/>
        </w:rPr>
        <w:t>,</w:t>
      </w:r>
      <w:r w:rsidR="00CE159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E1593">
        <w:rPr>
          <w:rFonts w:asciiTheme="minorHAnsi" w:hAnsiTheme="minorHAnsi"/>
          <w:sz w:val="22"/>
          <w:szCs w:val="22"/>
        </w:rPr>
        <w:t>kar</w:t>
      </w:r>
      <w:bookmarkStart w:id="0" w:name="_GoBack"/>
      <w:bookmarkEnd w:id="0"/>
      <w:r w:rsidR="00CE1593">
        <w:rPr>
          <w:rFonts w:asciiTheme="minorHAnsi" w:hAnsiTheme="minorHAnsi"/>
          <w:sz w:val="22"/>
          <w:szCs w:val="22"/>
        </w:rPr>
        <w:t>karmatta</w:t>
      </w:r>
      <w:proofErr w:type="spellEnd"/>
      <w:r w:rsidR="00CE159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CE1593">
        <w:rPr>
          <w:rFonts w:asciiTheme="minorHAnsi" w:hAnsiTheme="minorHAnsi"/>
          <w:sz w:val="22"/>
          <w:szCs w:val="22"/>
        </w:rPr>
        <w:t>Bazardiha</w:t>
      </w:r>
      <w:proofErr w:type="spellEnd"/>
      <w:r w:rsidR="00CE1593">
        <w:rPr>
          <w:rFonts w:asciiTheme="minorHAnsi" w:hAnsiTheme="minorHAnsi"/>
          <w:sz w:val="22"/>
          <w:szCs w:val="22"/>
        </w:rPr>
        <w:t xml:space="preserve"> Varanasi 221109</w:t>
      </w:r>
    </w:p>
    <w:p w14:paraId="77D7DE5C" w14:textId="048D09A6" w:rsidR="000F5191" w:rsidRDefault="000F5191" w:rsidP="00C82C9D">
      <w:pPr>
        <w:jc w:val="both"/>
        <w:rPr>
          <w:rFonts w:asciiTheme="minorHAnsi" w:hAnsiTheme="minorHAnsi"/>
          <w:sz w:val="22"/>
          <w:szCs w:val="22"/>
        </w:rPr>
      </w:pPr>
      <w:r w:rsidRPr="00260AC9">
        <w:rPr>
          <w:rFonts w:asciiTheme="minorHAnsi" w:hAnsiTheme="minorHAnsi"/>
          <w:b/>
          <w:sz w:val="22"/>
          <w:szCs w:val="22"/>
        </w:rPr>
        <w:t>Present Address</w:t>
      </w:r>
      <w:r w:rsidR="00DF74EA" w:rsidRPr="00260AC9">
        <w:rPr>
          <w:rFonts w:asciiTheme="minorHAnsi" w:hAnsiTheme="minorHAnsi"/>
          <w:b/>
          <w:sz w:val="22"/>
          <w:szCs w:val="22"/>
        </w:rPr>
        <w:tab/>
        <w:t>:</w:t>
      </w:r>
      <w:r w:rsidR="00B767C3" w:rsidRPr="00260AC9">
        <w:rPr>
          <w:rFonts w:asciiTheme="minorHAnsi" w:hAnsiTheme="minorHAnsi"/>
          <w:b/>
          <w:sz w:val="22"/>
          <w:szCs w:val="22"/>
        </w:rPr>
        <w:t xml:space="preserve"> </w:t>
      </w:r>
      <w:r w:rsidR="00C82C9D" w:rsidRPr="00260AC9">
        <w:rPr>
          <w:rFonts w:asciiTheme="minorHAnsi" w:hAnsiTheme="minorHAnsi"/>
          <w:b/>
          <w:sz w:val="22"/>
          <w:szCs w:val="22"/>
        </w:rPr>
        <w:t xml:space="preserve"> </w:t>
      </w:r>
      <w:r w:rsidR="00645A69">
        <w:rPr>
          <w:rFonts w:asciiTheme="minorHAnsi" w:hAnsiTheme="minorHAnsi"/>
          <w:sz w:val="22"/>
          <w:szCs w:val="22"/>
        </w:rPr>
        <w:t>302 3</w:t>
      </w:r>
      <w:r w:rsidR="00645A69" w:rsidRPr="00645A69">
        <w:rPr>
          <w:rFonts w:asciiTheme="minorHAnsi" w:hAnsiTheme="minorHAnsi"/>
          <w:sz w:val="22"/>
          <w:szCs w:val="22"/>
          <w:vertAlign w:val="superscript"/>
        </w:rPr>
        <w:t>rd</w:t>
      </w:r>
      <w:r w:rsidR="00645A69">
        <w:rPr>
          <w:rFonts w:asciiTheme="minorHAnsi" w:hAnsiTheme="minorHAnsi"/>
          <w:sz w:val="22"/>
          <w:szCs w:val="22"/>
        </w:rPr>
        <w:t xml:space="preserve"> floor </w:t>
      </w:r>
      <w:proofErr w:type="spellStart"/>
      <w:r w:rsidR="006037B2">
        <w:rPr>
          <w:rFonts w:asciiTheme="minorHAnsi" w:hAnsiTheme="minorHAnsi"/>
          <w:sz w:val="22"/>
          <w:szCs w:val="22"/>
        </w:rPr>
        <w:t>SaiEsha</w:t>
      </w:r>
      <w:proofErr w:type="spellEnd"/>
      <w:r w:rsidR="006037B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037B2">
        <w:rPr>
          <w:rFonts w:asciiTheme="minorHAnsi" w:hAnsiTheme="minorHAnsi"/>
          <w:sz w:val="22"/>
          <w:szCs w:val="22"/>
        </w:rPr>
        <w:t>Nivas</w:t>
      </w:r>
      <w:proofErr w:type="spellEnd"/>
      <w:r w:rsidR="00645A69">
        <w:rPr>
          <w:rFonts w:asciiTheme="minorHAnsi" w:hAnsiTheme="minorHAnsi"/>
          <w:sz w:val="22"/>
          <w:szCs w:val="22"/>
        </w:rPr>
        <w:t xml:space="preserve"> Apartment JCR Layout 1</w:t>
      </w:r>
      <w:r w:rsidR="00645A69" w:rsidRPr="00645A69">
        <w:rPr>
          <w:rFonts w:asciiTheme="minorHAnsi" w:hAnsiTheme="minorHAnsi"/>
          <w:sz w:val="22"/>
          <w:szCs w:val="22"/>
          <w:vertAlign w:val="superscript"/>
        </w:rPr>
        <w:t>st</w:t>
      </w:r>
      <w:r w:rsidR="00645A69">
        <w:rPr>
          <w:rFonts w:asciiTheme="minorHAnsi" w:hAnsiTheme="minorHAnsi"/>
          <w:sz w:val="22"/>
          <w:szCs w:val="22"/>
        </w:rPr>
        <w:t xml:space="preserve"> main </w:t>
      </w:r>
    </w:p>
    <w:p w14:paraId="2F7A71A6" w14:textId="77777777" w:rsidR="00645A69" w:rsidRPr="00260AC9" w:rsidRDefault="00645A69" w:rsidP="00C82C9D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</w:t>
      </w:r>
      <w:r w:rsidR="0022100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 Cross, </w:t>
      </w:r>
      <w:proofErr w:type="spellStart"/>
      <w:r>
        <w:rPr>
          <w:rFonts w:asciiTheme="minorHAnsi" w:hAnsiTheme="minorHAnsi"/>
          <w:sz w:val="22"/>
          <w:szCs w:val="22"/>
        </w:rPr>
        <w:t>Bhoganahalli</w:t>
      </w:r>
      <w:proofErr w:type="spellEnd"/>
      <w:r>
        <w:rPr>
          <w:rFonts w:asciiTheme="minorHAnsi" w:hAnsiTheme="minorHAnsi"/>
          <w:sz w:val="22"/>
          <w:szCs w:val="22"/>
        </w:rPr>
        <w:t xml:space="preserve"> road </w:t>
      </w:r>
      <w:proofErr w:type="spellStart"/>
      <w:r>
        <w:rPr>
          <w:rFonts w:asciiTheme="minorHAnsi" w:hAnsiTheme="minorHAnsi"/>
          <w:sz w:val="22"/>
          <w:szCs w:val="22"/>
        </w:rPr>
        <w:t>Panathur</w:t>
      </w:r>
      <w:proofErr w:type="spellEnd"/>
      <w:r>
        <w:rPr>
          <w:rFonts w:asciiTheme="minorHAnsi" w:hAnsiTheme="minorHAnsi"/>
          <w:sz w:val="22"/>
          <w:szCs w:val="22"/>
        </w:rPr>
        <w:t>, Bangalore</w:t>
      </w:r>
      <w:r w:rsidR="00517EEB">
        <w:rPr>
          <w:rFonts w:asciiTheme="minorHAnsi" w:hAnsiTheme="minorHAnsi"/>
          <w:sz w:val="22"/>
          <w:szCs w:val="22"/>
        </w:rPr>
        <w:t xml:space="preserve"> -</w:t>
      </w:r>
      <w:r>
        <w:rPr>
          <w:rFonts w:asciiTheme="minorHAnsi" w:hAnsiTheme="minorHAnsi"/>
          <w:sz w:val="22"/>
          <w:szCs w:val="22"/>
        </w:rPr>
        <w:t xml:space="preserve"> 560103 </w:t>
      </w:r>
    </w:p>
    <w:sectPr w:rsidR="00645A69" w:rsidRPr="00260AC9" w:rsidSect="00EE50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C850D" w14:textId="77777777" w:rsidR="00A63736" w:rsidRDefault="00A63736" w:rsidP="00745297">
      <w:r>
        <w:separator/>
      </w:r>
    </w:p>
  </w:endnote>
  <w:endnote w:type="continuationSeparator" w:id="0">
    <w:p w14:paraId="7D00524E" w14:textId="77777777" w:rsidR="00A63736" w:rsidRDefault="00A63736" w:rsidP="0074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F7BB" w14:textId="77777777" w:rsidR="00A63736" w:rsidRDefault="00A63736" w:rsidP="00745297">
      <w:r>
        <w:separator/>
      </w:r>
    </w:p>
  </w:footnote>
  <w:footnote w:type="continuationSeparator" w:id="0">
    <w:p w14:paraId="72B08EC0" w14:textId="77777777" w:rsidR="00A63736" w:rsidRDefault="00A63736" w:rsidP="00745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7"/>
    <w:multiLevelType w:val="multilevel"/>
    <w:tmpl w:val="00000007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C8D2F88"/>
    <w:multiLevelType w:val="hybridMultilevel"/>
    <w:tmpl w:val="440E4C28"/>
    <w:lvl w:ilvl="0" w:tplc="00000002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97C4C"/>
    <w:multiLevelType w:val="hybridMultilevel"/>
    <w:tmpl w:val="7554B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B1641"/>
    <w:multiLevelType w:val="hybridMultilevel"/>
    <w:tmpl w:val="780A9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6C0E"/>
    <w:multiLevelType w:val="hybridMultilevel"/>
    <w:tmpl w:val="5EE01B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434B3E"/>
    <w:multiLevelType w:val="hybridMultilevel"/>
    <w:tmpl w:val="5E4264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4533B6F"/>
    <w:multiLevelType w:val="hybridMultilevel"/>
    <w:tmpl w:val="7F9C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C0764"/>
    <w:multiLevelType w:val="hybridMultilevel"/>
    <w:tmpl w:val="5A10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E53FE"/>
    <w:multiLevelType w:val="hybridMultilevel"/>
    <w:tmpl w:val="6A941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194DD2"/>
    <w:multiLevelType w:val="hybridMultilevel"/>
    <w:tmpl w:val="588663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648B1"/>
    <w:multiLevelType w:val="hybridMultilevel"/>
    <w:tmpl w:val="E6BC63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7091976"/>
    <w:multiLevelType w:val="hybridMultilevel"/>
    <w:tmpl w:val="00A035D2"/>
    <w:lvl w:ilvl="0" w:tplc="00000002">
      <w:start w:val="1"/>
      <w:numFmt w:val="bullet"/>
      <w:lvlText w:val="Ø"/>
      <w:lvlJc w:val="left"/>
      <w:pPr>
        <w:ind w:left="108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2831ED"/>
    <w:multiLevelType w:val="hybridMultilevel"/>
    <w:tmpl w:val="31808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342882"/>
    <w:multiLevelType w:val="hybridMultilevel"/>
    <w:tmpl w:val="72A6C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D53"/>
    <w:multiLevelType w:val="hybridMultilevel"/>
    <w:tmpl w:val="B3147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FE7DB0"/>
    <w:multiLevelType w:val="hybridMultilevel"/>
    <w:tmpl w:val="355EE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80483"/>
    <w:multiLevelType w:val="hybridMultilevel"/>
    <w:tmpl w:val="92E8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F133B5"/>
    <w:multiLevelType w:val="hybridMultilevel"/>
    <w:tmpl w:val="E90CF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A3340D"/>
    <w:multiLevelType w:val="hybridMultilevel"/>
    <w:tmpl w:val="216E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61389"/>
    <w:multiLevelType w:val="hybridMultilevel"/>
    <w:tmpl w:val="4BFE9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C84E88"/>
    <w:multiLevelType w:val="hybridMultilevel"/>
    <w:tmpl w:val="ED6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5"/>
  </w:num>
  <w:num w:numId="6">
    <w:abstractNumId w:val="5"/>
  </w:num>
  <w:num w:numId="7">
    <w:abstractNumId w:val="7"/>
  </w:num>
  <w:num w:numId="8">
    <w:abstractNumId w:val="3"/>
  </w:num>
  <w:num w:numId="9">
    <w:abstractNumId w:val="13"/>
  </w:num>
  <w:num w:numId="10">
    <w:abstractNumId w:val="6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18"/>
  </w:num>
  <w:num w:numId="16">
    <w:abstractNumId w:val="11"/>
  </w:num>
  <w:num w:numId="17">
    <w:abstractNumId w:val="16"/>
  </w:num>
  <w:num w:numId="18">
    <w:abstractNumId w:val="8"/>
  </w:num>
  <w:num w:numId="19">
    <w:abstractNumId w:val="9"/>
  </w:num>
  <w:num w:numId="20">
    <w:abstractNumId w:val="22"/>
  </w:num>
  <w:num w:numId="21">
    <w:abstractNumId w:val="17"/>
  </w:num>
  <w:num w:numId="22">
    <w:abstractNumId w:val="12"/>
  </w:num>
  <w:num w:numId="23">
    <w:abstractNumId w:val="21"/>
  </w:num>
  <w:num w:numId="24">
    <w:abstractNumId w:val="14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1B0"/>
    <w:rsid w:val="000009E6"/>
    <w:rsid w:val="00002F68"/>
    <w:rsid w:val="000058C2"/>
    <w:rsid w:val="0000657D"/>
    <w:rsid w:val="00011402"/>
    <w:rsid w:val="000132FF"/>
    <w:rsid w:val="00014988"/>
    <w:rsid w:val="000178D9"/>
    <w:rsid w:val="00027BC7"/>
    <w:rsid w:val="00041B0B"/>
    <w:rsid w:val="0006540E"/>
    <w:rsid w:val="00070865"/>
    <w:rsid w:val="000960DF"/>
    <w:rsid w:val="000A50C1"/>
    <w:rsid w:val="000B74B4"/>
    <w:rsid w:val="000C0EFA"/>
    <w:rsid w:val="000C54D8"/>
    <w:rsid w:val="000C68EF"/>
    <w:rsid w:val="000D0A5A"/>
    <w:rsid w:val="000D69BA"/>
    <w:rsid w:val="000E2E57"/>
    <w:rsid w:val="000E3CE5"/>
    <w:rsid w:val="000F3477"/>
    <w:rsid w:val="000F5191"/>
    <w:rsid w:val="001003CD"/>
    <w:rsid w:val="0010296D"/>
    <w:rsid w:val="00103A30"/>
    <w:rsid w:val="00112899"/>
    <w:rsid w:val="001145B1"/>
    <w:rsid w:val="001167A1"/>
    <w:rsid w:val="00120D84"/>
    <w:rsid w:val="00142096"/>
    <w:rsid w:val="0014255D"/>
    <w:rsid w:val="00147738"/>
    <w:rsid w:val="00150433"/>
    <w:rsid w:val="00151C42"/>
    <w:rsid w:val="00155748"/>
    <w:rsid w:val="00155D5A"/>
    <w:rsid w:val="0017626C"/>
    <w:rsid w:val="00180638"/>
    <w:rsid w:val="00184B4D"/>
    <w:rsid w:val="00194DAD"/>
    <w:rsid w:val="001A5E25"/>
    <w:rsid w:val="001B2270"/>
    <w:rsid w:val="001C08EB"/>
    <w:rsid w:val="001C2C16"/>
    <w:rsid w:val="001D2FE8"/>
    <w:rsid w:val="001E6E2F"/>
    <w:rsid w:val="00200142"/>
    <w:rsid w:val="0020149E"/>
    <w:rsid w:val="002061D3"/>
    <w:rsid w:val="0021088A"/>
    <w:rsid w:val="0021470B"/>
    <w:rsid w:val="00221009"/>
    <w:rsid w:val="0023071F"/>
    <w:rsid w:val="00240EF2"/>
    <w:rsid w:val="00241902"/>
    <w:rsid w:val="00244F10"/>
    <w:rsid w:val="00251B77"/>
    <w:rsid w:val="00260AC9"/>
    <w:rsid w:val="00261B0E"/>
    <w:rsid w:val="00266C5E"/>
    <w:rsid w:val="00274BB3"/>
    <w:rsid w:val="002869D8"/>
    <w:rsid w:val="00297A40"/>
    <w:rsid w:val="002A1302"/>
    <w:rsid w:val="002A6750"/>
    <w:rsid w:val="002B254E"/>
    <w:rsid w:val="002B2E58"/>
    <w:rsid w:val="002B490C"/>
    <w:rsid w:val="002B4FB0"/>
    <w:rsid w:val="002D7A10"/>
    <w:rsid w:val="002F4D48"/>
    <w:rsid w:val="00304BC3"/>
    <w:rsid w:val="00314DF7"/>
    <w:rsid w:val="00342088"/>
    <w:rsid w:val="00343F45"/>
    <w:rsid w:val="00345EA1"/>
    <w:rsid w:val="00346F93"/>
    <w:rsid w:val="0035314E"/>
    <w:rsid w:val="0035323A"/>
    <w:rsid w:val="003569F6"/>
    <w:rsid w:val="003627BE"/>
    <w:rsid w:val="003921F8"/>
    <w:rsid w:val="003930CA"/>
    <w:rsid w:val="003A351F"/>
    <w:rsid w:val="003B5055"/>
    <w:rsid w:val="003C3C6B"/>
    <w:rsid w:val="003C4AC9"/>
    <w:rsid w:val="003F34FF"/>
    <w:rsid w:val="00401C6C"/>
    <w:rsid w:val="004047BD"/>
    <w:rsid w:val="00415F1A"/>
    <w:rsid w:val="00416E1C"/>
    <w:rsid w:val="00422158"/>
    <w:rsid w:val="00423CD7"/>
    <w:rsid w:val="00426443"/>
    <w:rsid w:val="00436299"/>
    <w:rsid w:val="00441F1F"/>
    <w:rsid w:val="00450EB6"/>
    <w:rsid w:val="00460EF4"/>
    <w:rsid w:val="00464C38"/>
    <w:rsid w:val="00466CD2"/>
    <w:rsid w:val="00475C34"/>
    <w:rsid w:val="00481F23"/>
    <w:rsid w:val="00487CDE"/>
    <w:rsid w:val="004938B0"/>
    <w:rsid w:val="004942C7"/>
    <w:rsid w:val="00497875"/>
    <w:rsid w:val="004A20E0"/>
    <w:rsid w:val="004A3349"/>
    <w:rsid w:val="004B1145"/>
    <w:rsid w:val="004B4338"/>
    <w:rsid w:val="004C0ED5"/>
    <w:rsid w:val="004C42EB"/>
    <w:rsid w:val="004C5A60"/>
    <w:rsid w:val="004F4827"/>
    <w:rsid w:val="004F753D"/>
    <w:rsid w:val="004F7D99"/>
    <w:rsid w:val="00507966"/>
    <w:rsid w:val="005108BA"/>
    <w:rsid w:val="00517EEB"/>
    <w:rsid w:val="005252F0"/>
    <w:rsid w:val="00532893"/>
    <w:rsid w:val="00532D51"/>
    <w:rsid w:val="00540AD7"/>
    <w:rsid w:val="00543946"/>
    <w:rsid w:val="00547B21"/>
    <w:rsid w:val="00554429"/>
    <w:rsid w:val="00562D09"/>
    <w:rsid w:val="005909A0"/>
    <w:rsid w:val="005912FA"/>
    <w:rsid w:val="005A5D31"/>
    <w:rsid w:val="005B2524"/>
    <w:rsid w:val="005C1F35"/>
    <w:rsid w:val="005C3A31"/>
    <w:rsid w:val="005D0F93"/>
    <w:rsid w:val="005D35B8"/>
    <w:rsid w:val="005D5E01"/>
    <w:rsid w:val="005D7636"/>
    <w:rsid w:val="005E0FBC"/>
    <w:rsid w:val="005E3292"/>
    <w:rsid w:val="005F2752"/>
    <w:rsid w:val="005F2BB2"/>
    <w:rsid w:val="005F7AA5"/>
    <w:rsid w:val="006037B2"/>
    <w:rsid w:val="006206CC"/>
    <w:rsid w:val="00630018"/>
    <w:rsid w:val="00645A69"/>
    <w:rsid w:val="00657376"/>
    <w:rsid w:val="0066215B"/>
    <w:rsid w:val="00667EC5"/>
    <w:rsid w:val="00671DBE"/>
    <w:rsid w:val="006846DD"/>
    <w:rsid w:val="00684946"/>
    <w:rsid w:val="00685C94"/>
    <w:rsid w:val="00694342"/>
    <w:rsid w:val="006A28B2"/>
    <w:rsid w:val="006A7D56"/>
    <w:rsid w:val="006B7E1B"/>
    <w:rsid w:val="006D04BB"/>
    <w:rsid w:val="006E73E6"/>
    <w:rsid w:val="006F2D20"/>
    <w:rsid w:val="006F5D38"/>
    <w:rsid w:val="00701ED4"/>
    <w:rsid w:val="00704556"/>
    <w:rsid w:val="00711DCB"/>
    <w:rsid w:val="007133CB"/>
    <w:rsid w:val="007239BF"/>
    <w:rsid w:val="007327AC"/>
    <w:rsid w:val="0073451C"/>
    <w:rsid w:val="00742F96"/>
    <w:rsid w:val="00745297"/>
    <w:rsid w:val="00752839"/>
    <w:rsid w:val="007623FB"/>
    <w:rsid w:val="00763C96"/>
    <w:rsid w:val="007643FC"/>
    <w:rsid w:val="007914DA"/>
    <w:rsid w:val="007A07A0"/>
    <w:rsid w:val="007A78C3"/>
    <w:rsid w:val="007A797C"/>
    <w:rsid w:val="007B1935"/>
    <w:rsid w:val="007B283E"/>
    <w:rsid w:val="007B4B25"/>
    <w:rsid w:val="007D1EF7"/>
    <w:rsid w:val="007E1C3F"/>
    <w:rsid w:val="007E41B7"/>
    <w:rsid w:val="007F1DF2"/>
    <w:rsid w:val="007F7FC1"/>
    <w:rsid w:val="008025EE"/>
    <w:rsid w:val="00814989"/>
    <w:rsid w:val="00822574"/>
    <w:rsid w:val="00827868"/>
    <w:rsid w:val="008336B4"/>
    <w:rsid w:val="0084198A"/>
    <w:rsid w:val="008419C1"/>
    <w:rsid w:val="0087224B"/>
    <w:rsid w:val="00892628"/>
    <w:rsid w:val="008A4591"/>
    <w:rsid w:val="008B4CA8"/>
    <w:rsid w:val="008C56C3"/>
    <w:rsid w:val="008C6BEF"/>
    <w:rsid w:val="008D7C4E"/>
    <w:rsid w:val="00927847"/>
    <w:rsid w:val="0093337D"/>
    <w:rsid w:val="00943847"/>
    <w:rsid w:val="0094547D"/>
    <w:rsid w:val="00953305"/>
    <w:rsid w:val="009736EE"/>
    <w:rsid w:val="0098015C"/>
    <w:rsid w:val="0098459A"/>
    <w:rsid w:val="009902C3"/>
    <w:rsid w:val="009925FE"/>
    <w:rsid w:val="009938EE"/>
    <w:rsid w:val="009A0695"/>
    <w:rsid w:val="009A1F36"/>
    <w:rsid w:val="009A31B0"/>
    <w:rsid w:val="009A63F2"/>
    <w:rsid w:val="009B24DE"/>
    <w:rsid w:val="009C64E8"/>
    <w:rsid w:val="00A0720C"/>
    <w:rsid w:val="00A100A4"/>
    <w:rsid w:val="00A14A43"/>
    <w:rsid w:val="00A16C25"/>
    <w:rsid w:val="00A204C9"/>
    <w:rsid w:val="00A26FCC"/>
    <w:rsid w:val="00A35F18"/>
    <w:rsid w:val="00A42C04"/>
    <w:rsid w:val="00A521D1"/>
    <w:rsid w:val="00A63736"/>
    <w:rsid w:val="00A7227D"/>
    <w:rsid w:val="00AA4330"/>
    <w:rsid w:val="00AD6728"/>
    <w:rsid w:val="00AE499A"/>
    <w:rsid w:val="00B06DB9"/>
    <w:rsid w:val="00B14C12"/>
    <w:rsid w:val="00B24B32"/>
    <w:rsid w:val="00B25C5B"/>
    <w:rsid w:val="00B36997"/>
    <w:rsid w:val="00B46844"/>
    <w:rsid w:val="00B46F55"/>
    <w:rsid w:val="00B63AEC"/>
    <w:rsid w:val="00B6656C"/>
    <w:rsid w:val="00B767C3"/>
    <w:rsid w:val="00B94D12"/>
    <w:rsid w:val="00BB449A"/>
    <w:rsid w:val="00BB6745"/>
    <w:rsid w:val="00BC04FB"/>
    <w:rsid w:val="00BC35A2"/>
    <w:rsid w:val="00BD441B"/>
    <w:rsid w:val="00BD57AF"/>
    <w:rsid w:val="00BD6DD3"/>
    <w:rsid w:val="00BE63CC"/>
    <w:rsid w:val="00BF02C8"/>
    <w:rsid w:val="00BF06F7"/>
    <w:rsid w:val="00C003E6"/>
    <w:rsid w:val="00C05462"/>
    <w:rsid w:val="00C0549D"/>
    <w:rsid w:val="00C11ED6"/>
    <w:rsid w:val="00C12A6C"/>
    <w:rsid w:val="00C206AC"/>
    <w:rsid w:val="00C27DD1"/>
    <w:rsid w:val="00C34813"/>
    <w:rsid w:val="00C44536"/>
    <w:rsid w:val="00C450DF"/>
    <w:rsid w:val="00C50E81"/>
    <w:rsid w:val="00C63BC1"/>
    <w:rsid w:val="00C82C9D"/>
    <w:rsid w:val="00C92CD1"/>
    <w:rsid w:val="00C94E31"/>
    <w:rsid w:val="00CC5FFE"/>
    <w:rsid w:val="00CE1593"/>
    <w:rsid w:val="00CE7487"/>
    <w:rsid w:val="00CF5689"/>
    <w:rsid w:val="00D0232D"/>
    <w:rsid w:val="00D05B48"/>
    <w:rsid w:val="00D13817"/>
    <w:rsid w:val="00D25B72"/>
    <w:rsid w:val="00D2687A"/>
    <w:rsid w:val="00D36A91"/>
    <w:rsid w:val="00D5092B"/>
    <w:rsid w:val="00D52E77"/>
    <w:rsid w:val="00D53652"/>
    <w:rsid w:val="00D5488C"/>
    <w:rsid w:val="00D54EBF"/>
    <w:rsid w:val="00D846F8"/>
    <w:rsid w:val="00D965DE"/>
    <w:rsid w:val="00DA4ACF"/>
    <w:rsid w:val="00DA5939"/>
    <w:rsid w:val="00DC753F"/>
    <w:rsid w:val="00DC7937"/>
    <w:rsid w:val="00DD51DD"/>
    <w:rsid w:val="00DF06AB"/>
    <w:rsid w:val="00DF0A90"/>
    <w:rsid w:val="00DF74EA"/>
    <w:rsid w:val="00E0497C"/>
    <w:rsid w:val="00E10708"/>
    <w:rsid w:val="00E1538B"/>
    <w:rsid w:val="00E320A0"/>
    <w:rsid w:val="00E37C84"/>
    <w:rsid w:val="00E42B36"/>
    <w:rsid w:val="00E51991"/>
    <w:rsid w:val="00E57EC4"/>
    <w:rsid w:val="00E602B9"/>
    <w:rsid w:val="00E60E8F"/>
    <w:rsid w:val="00E673A7"/>
    <w:rsid w:val="00E731E0"/>
    <w:rsid w:val="00E83B81"/>
    <w:rsid w:val="00E83D9A"/>
    <w:rsid w:val="00E927C2"/>
    <w:rsid w:val="00E953CA"/>
    <w:rsid w:val="00EA4C60"/>
    <w:rsid w:val="00EB08E5"/>
    <w:rsid w:val="00EB27F7"/>
    <w:rsid w:val="00EB71F2"/>
    <w:rsid w:val="00ED3279"/>
    <w:rsid w:val="00ED3A5B"/>
    <w:rsid w:val="00EE50D9"/>
    <w:rsid w:val="00EF49FD"/>
    <w:rsid w:val="00F00969"/>
    <w:rsid w:val="00F02212"/>
    <w:rsid w:val="00F22496"/>
    <w:rsid w:val="00F24A5E"/>
    <w:rsid w:val="00F25F4C"/>
    <w:rsid w:val="00F56334"/>
    <w:rsid w:val="00F92652"/>
    <w:rsid w:val="00F95B21"/>
    <w:rsid w:val="00FA35D8"/>
    <w:rsid w:val="00FA4989"/>
    <w:rsid w:val="00FC17BE"/>
    <w:rsid w:val="00FC6D3B"/>
    <w:rsid w:val="00FD756A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6735C"/>
  <w15:docId w15:val="{E79AA785-B5FD-491C-946F-B710C68B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42C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0708"/>
    <w:pPr>
      <w:keepNext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F2F2F2"/>
      <w:suppressAutoHyphens/>
      <w:ind w:left="720" w:hanging="360"/>
      <w:outlineLvl w:val="0"/>
    </w:pPr>
    <w:rPr>
      <w:b/>
      <w:sz w:val="28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31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1B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Justified">
    <w:name w:val="Normal + Justified"/>
    <w:aliases w:val="Right:  -0.02&quot;"/>
    <w:basedOn w:val="Normal"/>
    <w:rsid w:val="00314DF7"/>
    <w:pPr>
      <w:tabs>
        <w:tab w:val="num" w:pos="720"/>
      </w:tabs>
      <w:ind w:left="720" w:hanging="360"/>
    </w:pPr>
    <w:rPr>
      <w:rFonts w:ascii="Verdana" w:hAnsi="Verdana" w:cs="Verdana"/>
      <w:sz w:val="18"/>
      <w:szCs w:val="18"/>
    </w:rPr>
  </w:style>
  <w:style w:type="paragraph" w:customStyle="1" w:styleId="Default">
    <w:name w:val="Default"/>
    <w:basedOn w:val="Normal"/>
    <w:rsid w:val="00E10708"/>
    <w:pPr>
      <w:autoSpaceDE w:val="0"/>
      <w:autoSpaceDN w:val="0"/>
    </w:pPr>
    <w:rPr>
      <w:rFonts w:ascii="Arial" w:eastAsia="Calibri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rsid w:val="00E10708"/>
    <w:rPr>
      <w:b/>
      <w:sz w:val="28"/>
      <w:shd w:val="clear" w:color="auto" w:fill="F2F2F2"/>
      <w:lang w:eastAsia="ar-SA"/>
    </w:rPr>
  </w:style>
  <w:style w:type="paragraph" w:customStyle="1" w:styleId="WW-NoSpacing">
    <w:name w:val="WW-No Spacing"/>
    <w:rsid w:val="00E10708"/>
    <w:pPr>
      <w:suppressAutoHyphens/>
    </w:pPr>
    <w:rPr>
      <w:rFonts w:ascii="Calibri" w:eastAsia="Calibri" w:hAnsi="Calibri"/>
      <w:sz w:val="22"/>
      <w:szCs w:val="22"/>
      <w:lang w:val="en-IN" w:eastAsia="ar-SA"/>
    </w:rPr>
  </w:style>
  <w:style w:type="paragraph" w:styleId="Subtitle">
    <w:name w:val="Subtitle"/>
    <w:basedOn w:val="Normal"/>
    <w:next w:val="Normal"/>
    <w:link w:val="SubtitleChar"/>
    <w:qFormat/>
    <w:rsid w:val="000149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149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014988"/>
    <w:rPr>
      <w:b/>
      <w:bCs/>
    </w:rPr>
  </w:style>
  <w:style w:type="paragraph" w:styleId="BalloonText">
    <w:name w:val="Balloon Text"/>
    <w:basedOn w:val="Normal"/>
    <w:link w:val="BalloonTextChar"/>
    <w:rsid w:val="00525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2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45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5297"/>
    <w:rPr>
      <w:sz w:val="24"/>
      <w:szCs w:val="24"/>
    </w:rPr>
  </w:style>
  <w:style w:type="paragraph" w:styleId="Footer">
    <w:name w:val="footer"/>
    <w:basedOn w:val="Normal"/>
    <w:link w:val="FooterChar"/>
    <w:rsid w:val="00745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52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rishnaKumarYadav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7183-A79D-4F68-9915-C4DDDA34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984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Kumar</vt:lpstr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Kumar</dc:title>
  <dc:creator>lucky</dc:creator>
  <cp:lastModifiedBy>krishna kumar yadav</cp:lastModifiedBy>
  <cp:revision>15</cp:revision>
  <cp:lastPrinted>2019-05-19T07:41:00Z</cp:lastPrinted>
  <dcterms:created xsi:type="dcterms:W3CDTF">2019-05-19T07:42:00Z</dcterms:created>
  <dcterms:modified xsi:type="dcterms:W3CDTF">2020-02-13T05:38:00Z</dcterms:modified>
</cp:coreProperties>
</file>